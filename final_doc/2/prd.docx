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D50134" w14:textId="77777777" w:rsidR="008943EB" w:rsidRDefault="008943EB" w:rsidP="00E3079F">
      <w:pPr>
        <w:spacing w:line="276" w:lineRule="auto"/>
        <w:rPr>
          <w:spacing w:val="20"/>
          <w:sz w:val="36"/>
          <w:szCs w:val="36"/>
        </w:rPr>
      </w:pPr>
    </w:p>
    <w:p w14:paraId="0B9C040E" w14:textId="77777777" w:rsidR="008943EB" w:rsidRDefault="008943EB" w:rsidP="00E3079F">
      <w:pPr>
        <w:spacing w:line="276" w:lineRule="auto"/>
        <w:rPr>
          <w:spacing w:val="20"/>
          <w:sz w:val="36"/>
          <w:szCs w:val="36"/>
        </w:rPr>
      </w:pPr>
    </w:p>
    <w:p w14:paraId="7B545098" w14:textId="77777777" w:rsidR="008943EB" w:rsidRDefault="008943EB" w:rsidP="00E3079F">
      <w:pPr>
        <w:spacing w:line="276" w:lineRule="auto"/>
        <w:rPr>
          <w:spacing w:val="20"/>
          <w:sz w:val="36"/>
          <w:szCs w:val="36"/>
        </w:rPr>
      </w:pPr>
    </w:p>
    <w:p w14:paraId="6CA4CA4E" w14:textId="77777777" w:rsidR="008943EB" w:rsidRDefault="008943EB" w:rsidP="00E3079F">
      <w:pPr>
        <w:spacing w:line="276" w:lineRule="auto"/>
        <w:rPr>
          <w:spacing w:val="20"/>
          <w:sz w:val="36"/>
          <w:szCs w:val="36"/>
        </w:rPr>
      </w:pPr>
    </w:p>
    <w:p w14:paraId="08F2128B" w14:textId="77777777" w:rsidR="008943EB" w:rsidRDefault="008943EB" w:rsidP="00E3079F">
      <w:pPr>
        <w:spacing w:line="276" w:lineRule="auto"/>
        <w:rPr>
          <w:spacing w:val="20"/>
          <w:sz w:val="36"/>
          <w:szCs w:val="36"/>
        </w:rPr>
      </w:pPr>
    </w:p>
    <w:p w14:paraId="49BE09E1" w14:textId="77777777" w:rsidR="008943EB" w:rsidRDefault="008943EB" w:rsidP="00E3079F">
      <w:pPr>
        <w:spacing w:line="276" w:lineRule="auto"/>
        <w:rPr>
          <w:spacing w:val="20"/>
          <w:sz w:val="36"/>
          <w:szCs w:val="36"/>
        </w:rPr>
      </w:pPr>
    </w:p>
    <w:p w14:paraId="1A8DDD19" w14:textId="77777777" w:rsidR="008943EB" w:rsidRDefault="008943EB" w:rsidP="00E3079F">
      <w:pPr>
        <w:spacing w:line="276" w:lineRule="auto"/>
        <w:rPr>
          <w:spacing w:val="20"/>
          <w:sz w:val="36"/>
          <w:szCs w:val="36"/>
        </w:rPr>
      </w:pPr>
    </w:p>
    <w:p w14:paraId="4F67D22F" w14:textId="33FF62F0" w:rsidR="00EE3FB6" w:rsidRDefault="00EE3FB6" w:rsidP="00E3079F">
      <w:pPr>
        <w:spacing w:line="276" w:lineRule="auto"/>
        <w:rPr>
          <w:spacing w:val="20"/>
          <w:sz w:val="36"/>
          <w:szCs w:val="36"/>
        </w:rPr>
      </w:pPr>
      <w:r>
        <w:rPr>
          <w:spacing w:val="20"/>
          <w:sz w:val="36"/>
          <w:szCs w:val="36"/>
        </w:rPr>
        <w:fldChar w:fldCharType="begin"/>
      </w:r>
      <w:r>
        <w:rPr>
          <w:spacing w:val="20"/>
          <w:sz w:val="36"/>
          <w:szCs w:val="36"/>
        </w:rPr>
        <w:instrText xml:space="preserve"> SET TITLE "Der Titel" </w:instrText>
      </w:r>
      <w:r>
        <w:rPr>
          <w:spacing w:val="20"/>
          <w:sz w:val="36"/>
          <w:szCs w:val="36"/>
        </w:rPr>
        <w:fldChar w:fldCharType="separate"/>
      </w:r>
      <w:bookmarkStart w:id="0" w:name="TITLE"/>
      <w:r w:rsidR="00F966A1">
        <w:rPr>
          <w:noProof/>
          <w:spacing w:val="20"/>
          <w:sz w:val="36"/>
          <w:szCs w:val="36"/>
        </w:rPr>
        <w:t>Der Titel</w:t>
      </w:r>
      <w:bookmarkEnd w:id="0"/>
      <w:r>
        <w:rPr>
          <w:spacing w:val="20"/>
          <w:sz w:val="36"/>
          <w:szCs w:val="36"/>
        </w:rPr>
        <w:fldChar w:fldCharType="end"/>
      </w:r>
      <w:r w:rsidR="00CC5B18">
        <w:rPr>
          <w:spacing w:val="20"/>
          <w:sz w:val="36"/>
          <w:szCs w:val="36"/>
        </w:rPr>
        <w:t>Product Requirements Document</w:t>
      </w:r>
    </w:p>
    <w:p w14:paraId="5CF74790" w14:textId="77168351" w:rsidR="009D3672" w:rsidRPr="00DA56C7" w:rsidRDefault="00042B65" w:rsidP="00E3079F">
      <w:pPr>
        <w:spacing w:line="276" w:lineRule="auto"/>
        <w:rPr>
          <w:i/>
          <w:color w:val="7F7F7F"/>
          <w:spacing w:val="20"/>
          <w:sz w:val="36"/>
          <w:szCs w:val="36"/>
        </w:rPr>
      </w:pPr>
      <w:r>
        <w:rPr>
          <w:i/>
          <w:color w:val="7F7F7F"/>
          <w:spacing w:val="20"/>
          <w:sz w:val="36"/>
          <w:szCs w:val="36"/>
        </w:rPr>
        <w:t>New Development</w:t>
      </w:r>
      <w:bookmarkStart w:id="1" w:name="_GoBack"/>
      <w:bookmarkEnd w:id="1"/>
    </w:p>
    <w:p w14:paraId="15814E22" w14:textId="77777777" w:rsidR="008943EB" w:rsidRPr="00DA56C7" w:rsidRDefault="008943EB" w:rsidP="00E3079F">
      <w:pPr>
        <w:spacing w:line="276" w:lineRule="auto"/>
        <w:rPr>
          <w:color w:val="7F7F7F"/>
        </w:rPr>
      </w:pPr>
    </w:p>
    <w:p w14:paraId="1C9F3AA2" w14:textId="2FC1062E" w:rsidR="008943EB" w:rsidRPr="00DA56C7" w:rsidRDefault="00042B65" w:rsidP="00E3079F">
      <w:pPr>
        <w:spacing w:line="276" w:lineRule="auto"/>
        <w:rPr>
          <w:i/>
          <w:color w:val="7F7F7F"/>
          <w:sz w:val="32"/>
          <w:szCs w:val="32"/>
        </w:rPr>
      </w:pPr>
      <w:r>
        <w:rPr>
          <w:i/>
          <w:color w:val="7F7F7F"/>
          <w:sz w:val="32"/>
          <w:szCs w:val="32"/>
        </w:rPr>
        <w:t>Electoral System</w:t>
      </w:r>
    </w:p>
    <w:p w14:paraId="239908E2" w14:textId="77777777" w:rsidR="00EE3FB6" w:rsidRDefault="00EE3FB6" w:rsidP="00E3079F">
      <w:pPr>
        <w:spacing w:line="276" w:lineRule="auto"/>
      </w:pPr>
    </w:p>
    <w:tbl>
      <w:tblPr>
        <w:tblW w:w="0" w:type="auto"/>
        <w:tblLayout w:type="fixed"/>
        <w:tblCellMar>
          <w:left w:w="0" w:type="dxa"/>
          <w:right w:w="0" w:type="dxa"/>
        </w:tblCellMar>
        <w:tblLook w:val="0000" w:firstRow="0" w:lastRow="0" w:firstColumn="0" w:lastColumn="0" w:noHBand="0" w:noVBand="0"/>
      </w:tblPr>
      <w:tblGrid>
        <w:gridCol w:w="2384"/>
        <w:gridCol w:w="564"/>
        <w:gridCol w:w="5893"/>
      </w:tblGrid>
      <w:tr w:rsidR="00EE3FB6" w14:paraId="27D6784E" w14:textId="77777777" w:rsidTr="008943EB">
        <w:tc>
          <w:tcPr>
            <w:tcW w:w="2384" w:type="dxa"/>
            <w:shd w:val="clear" w:color="auto" w:fill="auto"/>
          </w:tcPr>
          <w:p w14:paraId="40F68A23" w14:textId="6E594328" w:rsidR="00EE3FB6" w:rsidRDefault="00CC5B18" w:rsidP="00E3079F">
            <w:pPr>
              <w:spacing w:before="176" w:after="0" w:line="276" w:lineRule="auto"/>
              <w:jc w:val="right"/>
              <w:rPr>
                <w:rFonts w:ascii="DaxCondensed-Medium" w:hAnsi="DaxCondensed-Medium"/>
              </w:rPr>
            </w:pPr>
            <w:r>
              <w:rPr>
                <w:rFonts w:ascii="DaxCondensed-Medium" w:hAnsi="DaxCondensed-Medium"/>
              </w:rPr>
              <w:t>Proposition</w:t>
            </w:r>
            <w:r w:rsidR="00042B65">
              <w:rPr>
                <w:rFonts w:ascii="DaxCondensed-Medium" w:hAnsi="DaxCondensed-Medium"/>
              </w:rPr>
              <w:t xml:space="preserve"> to</w:t>
            </w:r>
          </w:p>
        </w:tc>
        <w:tc>
          <w:tcPr>
            <w:tcW w:w="564" w:type="dxa"/>
            <w:shd w:val="clear" w:color="auto" w:fill="auto"/>
          </w:tcPr>
          <w:p w14:paraId="4D1E37DB" w14:textId="77777777" w:rsidR="00EE3FB6" w:rsidRDefault="00EE3FB6" w:rsidP="00E3079F">
            <w:pPr>
              <w:spacing w:before="176" w:after="0" w:line="276" w:lineRule="auto"/>
            </w:pPr>
          </w:p>
        </w:tc>
        <w:tc>
          <w:tcPr>
            <w:tcW w:w="5893" w:type="dxa"/>
            <w:shd w:val="clear" w:color="auto" w:fill="auto"/>
          </w:tcPr>
          <w:p w14:paraId="1B51AFEB" w14:textId="48F9A121" w:rsidR="00EE3FB6" w:rsidRPr="00DA56C7" w:rsidRDefault="00BC3BF8" w:rsidP="00E3079F">
            <w:pPr>
              <w:spacing w:before="176" w:after="0" w:line="276" w:lineRule="auto"/>
              <w:rPr>
                <w:rFonts w:ascii="DaxCondensed-Medium" w:hAnsi="DaxCondensed-Medium"/>
                <w:i/>
                <w:color w:val="7F7F7F"/>
              </w:rPr>
            </w:pPr>
            <w:r>
              <w:rPr>
                <w:i/>
                <w:color w:val="7F7F7F"/>
              </w:rPr>
              <w:t>Andreas Kipf</w:t>
            </w:r>
            <w:r w:rsidR="004B388B">
              <w:rPr>
                <w:i/>
                <w:color w:val="7F7F7F"/>
              </w:rPr>
              <w:t>, TUM</w:t>
            </w:r>
          </w:p>
        </w:tc>
      </w:tr>
      <w:tr w:rsidR="00EE3FB6" w14:paraId="08351A8E" w14:textId="77777777" w:rsidTr="008943EB">
        <w:tc>
          <w:tcPr>
            <w:tcW w:w="2384" w:type="dxa"/>
            <w:shd w:val="clear" w:color="auto" w:fill="auto"/>
          </w:tcPr>
          <w:p w14:paraId="69D20912" w14:textId="0338A2E5" w:rsidR="00EE3FB6" w:rsidRDefault="00042B65" w:rsidP="00E3079F">
            <w:pPr>
              <w:spacing w:before="176" w:after="0" w:line="276" w:lineRule="auto"/>
              <w:jc w:val="right"/>
              <w:rPr>
                <w:rFonts w:ascii="DaxCondensed-Medium" w:hAnsi="DaxCondensed-Medium"/>
              </w:rPr>
            </w:pPr>
            <w:r>
              <w:rPr>
                <w:rFonts w:ascii="DaxCondensed-Medium" w:hAnsi="DaxCondensed-Medium"/>
              </w:rPr>
              <w:t>Client</w:t>
            </w:r>
          </w:p>
        </w:tc>
        <w:tc>
          <w:tcPr>
            <w:tcW w:w="564" w:type="dxa"/>
            <w:shd w:val="clear" w:color="auto" w:fill="auto"/>
          </w:tcPr>
          <w:p w14:paraId="39B2F558" w14:textId="77777777" w:rsidR="00EE3FB6" w:rsidRDefault="00EE3FB6" w:rsidP="00E3079F">
            <w:pPr>
              <w:spacing w:before="176" w:after="0" w:line="276" w:lineRule="auto"/>
            </w:pPr>
          </w:p>
        </w:tc>
        <w:tc>
          <w:tcPr>
            <w:tcW w:w="5893" w:type="dxa"/>
            <w:shd w:val="clear" w:color="auto" w:fill="auto"/>
          </w:tcPr>
          <w:p w14:paraId="217B09D6" w14:textId="7A4012A3" w:rsidR="00EE3FB6" w:rsidRPr="00DA56C7" w:rsidRDefault="00054918" w:rsidP="00E3079F">
            <w:pPr>
              <w:spacing w:before="176" w:after="0" w:line="276" w:lineRule="auto"/>
              <w:rPr>
                <w:i/>
                <w:color w:val="7F7F7F"/>
              </w:rPr>
            </w:pPr>
            <w:r>
              <w:rPr>
                <w:i/>
                <w:color w:val="7F7F7F"/>
                <w:lang w:val="en-GB"/>
              </w:rPr>
              <w:t>Federal Republic of Germany</w:t>
            </w:r>
          </w:p>
        </w:tc>
      </w:tr>
      <w:tr w:rsidR="00EE3FB6" w14:paraId="72B874BA" w14:textId="77777777" w:rsidTr="008943EB">
        <w:tc>
          <w:tcPr>
            <w:tcW w:w="2384" w:type="dxa"/>
            <w:shd w:val="clear" w:color="auto" w:fill="auto"/>
          </w:tcPr>
          <w:p w14:paraId="78487BD2" w14:textId="22D3D421" w:rsidR="00EE3FB6" w:rsidRDefault="00CC5B18" w:rsidP="00E3079F">
            <w:pPr>
              <w:spacing w:before="176" w:after="0" w:line="276" w:lineRule="auto"/>
              <w:jc w:val="right"/>
              <w:rPr>
                <w:rFonts w:ascii="DaxCondensed-Medium" w:hAnsi="DaxCondensed-Medium"/>
              </w:rPr>
            </w:pPr>
            <w:r>
              <w:rPr>
                <w:rFonts w:ascii="DaxCondensed-Medium" w:hAnsi="DaxCondensed-Medium"/>
              </w:rPr>
              <w:t>Author of the Document</w:t>
            </w:r>
          </w:p>
        </w:tc>
        <w:tc>
          <w:tcPr>
            <w:tcW w:w="564" w:type="dxa"/>
            <w:shd w:val="clear" w:color="auto" w:fill="auto"/>
          </w:tcPr>
          <w:p w14:paraId="0FC31703" w14:textId="77777777" w:rsidR="00EE3FB6" w:rsidRDefault="00EE3FB6" w:rsidP="00E3079F">
            <w:pPr>
              <w:spacing w:before="176" w:after="0" w:line="276" w:lineRule="auto"/>
            </w:pPr>
          </w:p>
        </w:tc>
        <w:tc>
          <w:tcPr>
            <w:tcW w:w="5893" w:type="dxa"/>
            <w:shd w:val="clear" w:color="auto" w:fill="auto"/>
          </w:tcPr>
          <w:p w14:paraId="4A567AF9" w14:textId="77777777" w:rsidR="00EE3FB6" w:rsidRPr="00DA56C7" w:rsidRDefault="00EE3FB6" w:rsidP="00E3079F">
            <w:pPr>
              <w:spacing w:before="176" w:after="0" w:line="276" w:lineRule="auto"/>
              <w:jc w:val="left"/>
              <w:rPr>
                <w:rFonts w:ascii="DaxCondensed-Medium" w:hAnsi="DaxCondensed-Medium"/>
                <w:i/>
                <w:color w:val="7F7F7F"/>
              </w:rPr>
            </w:pPr>
            <w:r w:rsidRPr="00DA56C7">
              <w:rPr>
                <w:i/>
                <w:color w:val="7F7F7F"/>
              </w:rPr>
              <w:fldChar w:fldCharType="begin"/>
            </w:r>
            <w:r w:rsidRPr="00DA56C7">
              <w:rPr>
                <w:i/>
                <w:color w:val="7F7F7F"/>
              </w:rPr>
              <w:instrText xml:space="preserve"> SET DOCNR "001" </w:instrText>
            </w:r>
            <w:r w:rsidRPr="00DA56C7">
              <w:rPr>
                <w:i/>
                <w:color w:val="7F7F7F"/>
              </w:rPr>
              <w:fldChar w:fldCharType="separate"/>
            </w:r>
            <w:bookmarkStart w:id="2" w:name="DOCNR"/>
            <w:r w:rsidR="00F966A1" w:rsidRPr="00DA56C7">
              <w:rPr>
                <w:i/>
                <w:noProof/>
                <w:color w:val="7F7F7F"/>
              </w:rPr>
              <w:t>001</w:t>
            </w:r>
            <w:bookmarkEnd w:id="2"/>
            <w:r w:rsidRPr="00DA56C7">
              <w:rPr>
                <w:i/>
                <w:color w:val="7F7F7F"/>
              </w:rPr>
              <w:fldChar w:fldCharType="end"/>
            </w:r>
            <w:r w:rsidR="00BC3BF8">
              <w:rPr>
                <w:i/>
                <w:color w:val="7F7F7F"/>
              </w:rPr>
              <w:t>Jens Wöhrle &amp; Martin Wurzer</w:t>
            </w:r>
          </w:p>
        </w:tc>
      </w:tr>
      <w:tr w:rsidR="00EE3FB6" w14:paraId="2345CE5E" w14:textId="77777777" w:rsidTr="008943EB">
        <w:tc>
          <w:tcPr>
            <w:tcW w:w="2384" w:type="dxa"/>
            <w:shd w:val="clear" w:color="auto" w:fill="auto"/>
          </w:tcPr>
          <w:p w14:paraId="2962EE58" w14:textId="3A6B21D2" w:rsidR="00EE3FB6" w:rsidRDefault="00CC5B18" w:rsidP="00E3079F">
            <w:pPr>
              <w:spacing w:before="176" w:after="0" w:line="276" w:lineRule="auto"/>
              <w:jc w:val="right"/>
              <w:rPr>
                <w:rFonts w:ascii="DaxCondensed-Medium" w:hAnsi="DaxCondensed-Medium"/>
              </w:rPr>
            </w:pPr>
            <w:r>
              <w:rPr>
                <w:rFonts w:ascii="DaxCondensed-Medium" w:hAnsi="DaxCondensed-Medium"/>
              </w:rPr>
              <w:t>Version of the Document</w:t>
            </w:r>
          </w:p>
        </w:tc>
        <w:tc>
          <w:tcPr>
            <w:tcW w:w="564" w:type="dxa"/>
            <w:shd w:val="clear" w:color="auto" w:fill="auto"/>
          </w:tcPr>
          <w:p w14:paraId="535E79AA" w14:textId="77777777" w:rsidR="00EE3FB6" w:rsidRDefault="00EE3FB6" w:rsidP="00E3079F">
            <w:pPr>
              <w:spacing w:after="0" w:line="276" w:lineRule="auto"/>
            </w:pPr>
          </w:p>
        </w:tc>
        <w:tc>
          <w:tcPr>
            <w:tcW w:w="5893" w:type="dxa"/>
            <w:shd w:val="clear" w:color="auto" w:fill="auto"/>
          </w:tcPr>
          <w:p w14:paraId="6A6E4479" w14:textId="77777777" w:rsidR="00AD34E6" w:rsidRPr="00DA56C7" w:rsidRDefault="00BC3BF8" w:rsidP="00E3079F">
            <w:pPr>
              <w:spacing w:before="176" w:after="0" w:line="276" w:lineRule="auto"/>
              <w:jc w:val="left"/>
              <w:rPr>
                <w:rFonts w:ascii="DaxCondensed-Medium" w:hAnsi="DaxCondensed-Medium"/>
                <w:i/>
                <w:color w:val="7F7F7F"/>
              </w:rPr>
            </w:pPr>
            <w:r>
              <w:rPr>
                <w:i/>
                <w:color w:val="7F7F7F"/>
              </w:rPr>
              <w:t>1.0</w:t>
            </w:r>
          </w:p>
        </w:tc>
      </w:tr>
      <w:tr w:rsidR="00EE3FB6" w14:paraId="05CB26CC" w14:textId="77777777" w:rsidTr="008943EB">
        <w:tc>
          <w:tcPr>
            <w:tcW w:w="2384" w:type="dxa"/>
            <w:shd w:val="clear" w:color="auto" w:fill="auto"/>
          </w:tcPr>
          <w:p w14:paraId="480AC204" w14:textId="3F96017A" w:rsidR="00EE3FB6" w:rsidRDefault="00042B65" w:rsidP="00042B65">
            <w:pPr>
              <w:spacing w:before="176" w:after="0" w:line="276" w:lineRule="auto"/>
              <w:jc w:val="right"/>
              <w:rPr>
                <w:rFonts w:ascii="DaxCondensed-Medium" w:hAnsi="DaxCondensed-Medium"/>
              </w:rPr>
            </w:pPr>
            <w:r>
              <w:rPr>
                <w:rFonts w:ascii="DaxCondensed-Medium" w:hAnsi="DaxCondensed-Medium"/>
              </w:rPr>
              <w:t>Place</w:t>
            </w:r>
            <w:r w:rsidR="008943EB">
              <w:rPr>
                <w:rFonts w:ascii="DaxCondensed-Medium" w:hAnsi="DaxCondensed-Medium"/>
              </w:rPr>
              <w:t xml:space="preserve">, </w:t>
            </w:r>
            <w:r>
              <w:rPr>
                <w:rFonts w:ascii="DaxCondensed-Medium" w:hAnsi="DaxCondensed-Medium"/>
              </w:rPr>
              <w:t>Date</w:t>
            </w:r>
          </w:p>
        </w:tc>
        <w:tc>
          <w:tcPr>
            <w:tcW w:w="564" w:type="dxa"/>
            <w:shd w:val="clear" w:color="auto" w:fill="auto"/>
          </w:tcPr>
          <w:p w14:paraId="5FC1F36F" w14:textId="77777777" w:rsidR="00EE3FB6" w:rsidRDefault="00EE3FB6" w:rsidP="00E3079F">
            <w:pPr>
              <w:spacing w:before="176" w:after="0" w:line="276" w:lineRule="auto"/>
            </w:pPr>
          </w:p>
        </w:tc>
        <w:tc>
          <w:tcPr>
            <w:tcW w:w="5893" w:type="dxa"/>
            <w:shd w:val="clear" w:color="auto" w:fill="auto"/>
          </w:tcPr>
          <w:p w14:paraId="2EA4DD51" w14:textId="77777777" w:rsidR="00EE3FB6" w:rsidRPr="00DA56C7" w:rsidRDefault="00BC3BF8" w:rsidP="00E3079F">
            <w:pPr>
              <w:spacing w:before="176" w:after="0" w:line="276" w:lineRule="auto"/>
              <w:rPr>
                <w:i/>
                <w:color w:val="7F7F7F"/>
                <w:sz w:val="20"/>
              </w:rPr>
            </w:pPr>
            <w:r>
              <w:rPr>
                <w:i/>
                <w:color w:val="7F7F7F"/>
              </w:rPr>
              <w:t>München</w:t>
            </w:r>
            <w:r w:rsidR="008943EB" w:rsidRPr="00DA56C7">
              <w:rPr>
                <w:i/>
                <w:color w:val="7F7F7F"/>
              </w:rPr>
              <w:t xml:space="preserve">, </w:t>
            </w:r>
            <w:r w:rsidR="00EE3FB6" w:rsidRPr="00DA56C7">
              <w:rPr>
                <w:i/>
                <w:color w:val="7F7F7F"/>
              </w:rPr>
              <w:fldChar w:fldCharType="begin"/>
            </w:r>
            <w:r w:rsidR="00EE3FB6" w:rsidRPr="00DA56C7">
              <w:rPr>
                <w:i/>
                <w:color w:val="7F7F7F"/>
              </w:rPr>
              <w:instrText xml:space="preserve"> SET DATE "xx. Monat 200x" </w:instrText>
            </w:r>
            <w:r w:rsidR="00EE3FB6" w:rsidRPr="00DA56C7">
              <w:rPr>
                <w:i/>
                <w:color w:val="7F7F7F"/>
              </w:rPr>
              <w:fldChar w:fldCharType="separate"/>
            </w:r>
            <w:bookmarkStart w:id="3" w:name="DATE"/>
            <w:r w:rsidR="00F966A1" w:rsidRPr="00DA56C7">
              <w:rPr>
                <w:i/>
                <w:noProof/>
                <w:color w:val="7F7F7F"/>
              </w:rPr>
              <w:t>xx. Monat 200x</w:t>
            </w:r>
            <w:bookmarkEnd w:id="3"/>
            <w:r w:rsidR="00EE3FB6" w:rsidRPr="00DA56C7">
              <w:rPr>
                <w:i/>
                <w:color w:val="7F7F7F"/>
              </w:rPr>
              <w:fldChar w:fldCharType="end"/>
            </w:r>
            <w:r>
              <w:rPr>
                <w:i/>
                <w:color w:val="7F7F7F"/>
              </w:rPr>
              <w:t>25.10.2015</w:t>
            </w:r>
          </w:p>
        </w:tc>
      </w:tr>
    </w:tbl>
    <w:p w14:paraId="5D9C26B1" w14:textId="77777777" w:rsidR="00EE3FB6" w:rsidRDefault="00EE3FB6" w:rsidP="00E3079F">
      <w:pPr>
        <w:spacing w:line="276" w:lineRule="auto"/>
        <w:rPr>
          <w:sz w:val="20"/>
        </w:rPr>
      </w:pPr>
    </w:p>
    <w:p w14:paraId="4A853230" w14:textId="77777777" w:rsidR="008943EB" w:rsidRDefault="008943EB" w:rsidP="00E3079F">
      <w:pPr>
        <w:spacing w:line="276" w:lineRule="auto"/>
        <w:rPr>
          <w:sz w:val="20"/>
        </w:rPr>
      </w:pPr>
    </w:p>
    <w:p w14:paraId="72E325C3" w14:textId="77777777" w:rsidR="00C95D16" w:rsidRDefault="00C95D16" w:rsidP="00E3079F">
      <w:pPr>
        <w:spacing w:line="276" w:lineRule="auto"/>
        <w:rPr>
          <w:sz w:val="20"/>
        </w:rPr>
      </w:pPr>
    </w:p>
    <w:p w14:paraId="0F2CB13D" w14:textId="77777777" w:rsidR="008943EB" w:rsidRDefault="00C95D16" w:rsidP="00E3079F">
      <w:pPr>
        <w:tabs>
          <w:tab w:val="left" w:pos="7545"/>
        </w:tabs>
        <w:spacing w:line="276" w:lineRule="auto"/>
        <w:rPr>
          <w:sz w:val="20"/>
        </w:rPr>
      </w:pPr>
      <w:r>
        <w:rPr>
          <w:sz w:val="20"/>
        </w:rPr>
        <w:tab/>
      </w:r>
    </w:p>
    <w:p w14:paraId="40982D54" w14:textId="77777777" w:rsidR="003A17AB" w:rsidRDefault="003A17AB" w:rsidP="00E3079F">
      <w:pPr>
        <w:tabs>
          <w:tab w:val="left" w:pos="7545"/>
        </w:tabs>
        <w:spacing w:line="276" w:lineRule="auto"/>
        <w:rPr>
          <w:sz w:val="20"/>
        </w:rPr>
      </w:pPr>
    </w:p>
    <w:p w14:paraId="290FC3E3" w14:textId="009006F3" w:rsidR="00DA56C7" w:rsidRDefault="00BC3BF8" w:rsidP="00E3079F">
      <w:pPr>
        <w:pStyle w:val="Inhaltsverzeichnisberschrift"/>
      </w:pPr>
      <w:r>
        <w:br w:type="page"/>
      </w:r>
      <w:r w:rsidR="00042B65">
        <w:lastRenderedPageBreak/>
        <w:t>Contents</w:t>
      </w:r>
    </w:p>
    <w:p w14:paraId="5DFC0BEA" w14:textId="77777777" w:rsidR="00F966A1" w:rsidRDefault="00DA56C7">
      <w:pPr>
        <w:pStyle w:val="Verzeichnis1"/>
        <w:tabs>
          <w:tab w:val="left" w:pos="600"/>
          <w:tab w:val="right" w:leader="dot" w:pos="9118"/>
        </w:tabs>
        <w:rPr>
          <w:rFonts w:asciiTheme="minorHAnsi" w:eastAsiaTheme="minorEastAsia" w:hAnsiTheme="minorHAnsi" w:cstheme="minorBidi"/>
          <w:noProof/>
          <w:spacing w:val="0"/>
          <w:sz w:val="24"/>
          <w:lang w:val="de-DE"/>
        </w:rPr>
      </w:pPr>
      <w:r>
        <w:fldChar w:fldCharType="begin"/>
      </w:r>
      <w:r>
        <w:instrText xml:space="preserve"> TOC \o "1-3" \h \z \u </w:instrText>
      </w:r>
      <w:r>
        <w:fldChar w:fldCharType="separate"/>
      </w:r>
      <w:hyperlink w:anchor="_Toc440803034" w:history="1">
        <w:r w:rsidR="00F966A1" w:rsidRPr="00FA1E39">
          <w:rPr>
            <w:rStyle w:val="Link"/>
            <w:rFonts w:ascii="DaxCondensed-Light" w:hAnsi="DaxCondensed-Light"/>
            <w:b/>
            <w:bCs/>
            <w:noProof/>
          </w:rPr>
          <w:t>1.</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b/>
            <w:bCs/>
            <w:noProof/>
          </w:rPr>
          <w:t>Project Description</w:t>
        </w:r>
        <w:r w:rsidR="00F966A1">
          <w:rPr>
            <w:noProof/>
            <w:webHidden/>
          </w:rPr>
          <w:tab/>
        </w:r>
        <w:r w:rsidR="00F966A1">
          <w:rPr>
            <w:noProof/>
            <w:webHidden/>
          </w:rPr>
          <w:fldChar w:fldCharType="begin"/>
        </w:r>
        <w:r w:rsidR="00F966A1">
          <w:rPr>
            <w:noProof/>
            <w:webHidden/>
          </w:rPr>
          <w:instrText xml:space="preserve"> PAGEREF _Toc440803034 \h </w:instrText>
        </w:r>
        <w:r w:rsidR="00F966A1">
          <w:rPr>
            <w:noProof/>
            <w:webHidden/>
          </w:rPr>
        </w:r>
        <w:r w:rsidR="00F966A1">
          <w:rPr>
            <w:noProof/>
            <w:webHidden/>
          </w:rPr>
          <w:fldChar w:fldCharType="separate"/>
        </w:r>
        <w:r w:rsidR="005418FB">
          <w:rPr>
            <w:noProof/>
            <w:webHidden/>
          </w:rPr>
          <w:t>3</w:t>
        </w:r>
        <w:r w:rsidR="00F966A1">
          <w:rPr>
            <w:noProof/>
            <w:webHidden/>
          </w:rPr>
          <w:fldChar w:fldCharType="end"/>
        </w:r>
      </w:hyperlink>
    </w:p>
    <w:p w14:paraId="2961FD7B" w14:textId="77777777" w:rsidR="00F966A1" w:rsidRDefault="00406CDA">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35" w:history="1">
        <w:r w:rsidR="00F966A1" w:rsidRPr="00FA1E39">
          <w:rPr>
            <w:rStyle w:val="Link"/>
            <w:rFonts w:ascii="DaxCondensed-Light" w:hAnsi="DaxCondensed-Light" w:cs="Arial"/>
            <w:b/>
            <w:bCs/>
            <w:noProof/>
          </w:rPr>
          <w:t>1.1.</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Project Goals</w:t>
        </w:r>
        <w:r w:rsidR="00F966A1">
          <w:rPr>
            <w:noProof/>
            <w:webHidden/>
          </w:rPr>
          <w:tab/>
        </w:r>
        <w:r w:rsidR="00F966A1">
          <w:rPr>
            <w:noProof/>
            <w:webHidden/>
          </w:rPr>
          <w:fldChar w:fldCharType="begin"/>
        </w:r>
        <w:r w:rsidR="00F966A1">
          <w:rPr>
            <w:noProof/>
            <w:webHidden/>
          </w:rPr>
          <w:instrText xml:space="preserve"> PAGEREF _Toc440803035 \h </w:instrText>
        </w:r>
        <w:r w:rsidR="00F966A1">
          <w:rPr>
            <w:noProof/>
            <w:webHidden/>
          </w:rPr>
        </w:r>
        <w:r w:rsidR="00F966A1">
          <w:rPr>
            <w:noProof/>
            <w:webHidden/>
          </w:rPr>
          <w:fldChar w:fldCharType="separate"/>
        </w:r>
        <w:r w:rsidR="005418FB">
          <w:rPr>
            <w:noProof/>
            <w:webHidden/>
          </w:rPr>
          <w:t>3</w:t>
        </w:r>
        <w:r w:rsidR="00F966A1">
          <w:rPr>
            <w:noProof/>
            <w:webHidden/>
          </w:rPr>
          <w:fldChar w:fldCharType="end"/>
        </w:r>
      </w:hyperlink>
    </w:p>
    <w:p w14:paraId="2F46199F" w14:textId="77777777" w:rsidR="00F966A1" w:rsidRDefault="00406CDA">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36" w:history="1">
        <w:r w:rsidR="00F966A1" w:rsidRPr="00FA1E39">
          <w:rPr>
            <w:rStyle w:val="Link"/>
            <w:rFonts w:ascii="DaxCondensed-Light" w:hAnsi="DaxCondensed-Light" w:cs="Arial"/>
            <w:b/>
            <w:bCs/>
            <w:noProof/>
          </w:rPr>
          <w:t>1.1.1.</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Company Description</w:t>
        </w:r>
        <w:r w:rsidR="00F966A1">
          <w:rPr>
            <w:noProof/>
            <w:webHidden/>
          </w:rPr>
          <w:tab/>
        </w:r>
        <w:r w:rsidR="00F966A1">
          <w:rPr>
            <w:noProof/>
            <w:webHidden/>
          </w:rPr>
          <w:fldChar w:fldCharType="begin"/>
        </w:r>
        <w:r w:rsidR="00F966A1">
          <w:rPr>
            <w:noProof/>
            <w:webHidden/>
          </w:rPr>
          <w:instrText xml:space="preserve"> PAGEREF _Toc440803036 \h </w:instrText>
        </w:r>
        <w:r w:rsidR="00F966A1">
          <w:rPr>
            <w:noProof/>
            <w:webHidden/>
          </w:rPr>
        </w:r>
        <w:r w:rsidR="00F966A1">
          <w:rPr>
            <w:noProof/>
            <w:webHidden/>
          </w:rPr>
          <w:fldChar w:fldCharType="separate"/>
        </w:r>
        <w:r w:rsidR="005418FB">
          <w:rPr>
            <w:noProof/>
            <w:webHidden/>
          </w:rPr>
          <w:t>3</w:t>
        </w:r>
        <w:r w:rsidR="00F966A1">
          <w:rPr>
            <w:noProof/>
            <w:webHidden/>
          </w:rPr>
          <w:fldChar w:fldCharType="end"/>
        </w:r>
      </w:hyperlink>
    </w:p>
    <w:p w14:paraId="2F51BC9C" w14:textId="77777777" w:rsidR="00F966A1" w:rsidRDefault="00406CDA">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37" w:history="1">
        <w:r w:rsidR="00F966A1" w:rsidRPr="00FA1E39">
          <w:rPr>
            <w:rStyle w:val="Link"/>
            <w:b/>
            <w:noProof/>
          </w:rPr>
          <w:t>1.1.2.</w:t>
        </w:r>
        <w:r w:rsidR="00F966A1">
          <w:rPr>
            <w:rFonts w:asciiTheme="minorHAnsi" w:eastAsiaTheme="minorEastAsia" w:hAnsiTheme="minorHAnsi" w:cstheme="minorBidi"/>
            <w:noProof/>
            <w:spacing w:val="0"/>
            <w:sz w:val="24"/>
            <w:lang w:val="de-DE"/>
          </w:rPr>
          <w:tab/>
        </w:r>
        <w:r w:rsidR="00F966A1" w:rsidRPr="00FA1E39">
          <w:rPr>
            <w:rStyle w:val="Link"/>
            <w:b/>
            <w:noProof/>
          </w:rPr>
          <w:t>Project Background</w:t>
        </w:r>
        <w:r w:rsidR="00F966A1">
          <w:rPr>
            <w:noProof/>
            <w:webHidden/>
          </w:rPr>
          <w:tab/>
        </w:r>
        <w:r w:rsidR="00F966A1">
          <w:rPr>
            <w:noProof/>
            <w:webHidden/>
          </w:rPr>
          <w:fldChar w:fldCharType="begin"/>
        </w:r>
        <w:r w:rsidR="00F966A1">
          <w:rPr>
            <w:noProof/>
            <w:webHidden/>
          </w:rPr>
          <w:instrText xml:space="preserve"> PAGEREF _Toc440803037 \h </w:instrText>
        </w:r>
        <w:r w:rsidR="00F966A1">
          <w:rPr>
            <w:noProof/>
            <w:webHidden/>
          </w:rPr>
        </w:r>
        <w:r w:rsidR="00F966A1">
          <w:rPr>
            <w:noProof/>
            <w:webHidden/>
          </w:rPr>
          <w:fldChar w:fldCharType="separate"/>
        </w:r>
        <w:r w:rsidR="005418FB">
          <w:rPr>
            <w:noProof/>
            <w:webHidden/>
          </w:rPr>
          <w:t>3</w:t>
        </w:r>
        <w:r w:rsidR="00F966A1">
          <w:rPr>
            <w:noProof/>
            <w:webHidden/>
          </w:rPr>
          <w:fldChar w:fldCharType="end"/>
        </w:r>
      </w:hyperlink>
    </w:p>
    <w:p w14:paraId="6DBD69F6" w14:textId="77777777" w:rsidR="00F966A1" w:rsidRDefault="00406CDA">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38" w:history="1">
        <w:r w:rsidR="00F966A1" w:rsidRPr="00FA1E39">
          <w:rPr>
            <w:rStyle w:val="Link"/>
            <w:rFonts w:ascii="DaxCondensed-Light" w:hAnsi="DaxCondensed-Light" w:cs="Arial"/>
            <w:b/>
            <w:bCs/>
            <w:noProof/>
          </w:rPr>
          <w:t>1.2.</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Product Application and Overview</w:t>
        </w:r>
        <w:r w:rsidR="00F966A1">
          <w:rPr>
            <w:noProof/>
            <w:webHidden/>
          </w:rPr>
          <w:tab/>
        </w:r>
        <w:r w:rsidR="00F966A1">
          <w:rPr>
            <w:noProof/>
            <w:webHidden/>
          </w:rPr>
          <w:fldChar w:fldCharType="begin"/>
        </w:r>
        <w:r w:rsidR="00F966A1">
          <w:rPr>
            <w:noProof/>
            <w:webHidden/>
          </w:rPr>
          <w:instrText xml:space="preserve"> PAGEREF _Toc440803038 \h </w:instrText>
        </w:r>
        <w:r w:rsidR="00F966A1">
          <w:rPr>
            <w:noProof/>
            <w:webHidden/>
          </w:rPr>
        </w:r>
        <w:r w:rsidR="00F966A1">
          <w:rPr>
            <w:noProof/>
            <w:webHidden/>
          </w:rPr>
          <w:fldChar w:fldCharType="separate"/>
        </w:r>
        <w:r w:rsidR="005418FB">
          <w:rPr>
            <w:noProof/>
            <w:webHidden/>
          </w:rPr>
          <w:t>3</w:t>
        </w:r>
        <w:r w:rsidR="00F966A1">
          <w:rPr>
            <w:noProof/>
            <w:webHidden/>
          </w:rPr>
          <w:fldChar w:fldCharType="end"/>
        </w:r>
      </w:hyperlink>
    </w:p>
    <w:p w14:paraId="1696F28A" w14:textId="77777777" w:rsidR="00F966A1" w:rsidRDefault="00406CDA">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39" w:history="1">
        <w:r w:rsidR="00F966A1" w:rsidRPr="00FA1E39">
          <w:rPr>
            <w:rStyle w:val="Link"/>
            <w:rFonts w:ascii="DaxCondensed-Light" w:hAnsi="DaxCondensed-Light" w:cs="Arial"/>
            <w:b/>
            <w:bCs/>
            <w:noProof/>
          </w:rPr>
          <w:t>1.2.1.</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Current Situation</w:t>
        </w:r>
        <w:r w:rsidR="00F966A1">
          <w:rPr>
            <w:noProof/>
            <w:webHidden/>
          </w:rPr>
          <w:tab/>
        </w:r>
        <w:r w:rsidR="00F966A1">
          <w:rPr>
            <w:noProof/>
            <w:webHidden/>
          </w:rPr>
          <w:fldChar w:fldCharType="begin"/>
        </w:r>
        <w:r w:rsidR="00F966A1">
          <w:rPr>
            <w:noProof/>
            <w:webHidden/>
          </w:rPr>
          <w:instrText xml:space="preserve"> PAGEREF _Toc440803039 \h </w:instrText>
        </w:r>
        <w:r w:rsidR="00F966A1">
          <w:rPr>
            <w:noProof/>
            <w:webHidden/>
          </w:rPr>
        </w:r>
        <w:r w:rsidR="00F966A1">
          <w:rPr>
            <w:noProof/>
            <w:webHidden/>
          </w:rPr>
          <w:fldChar w:fldCharType="separate"/>
        </w:r>
        <w:r w:rsidR="005418FB">
          <w:rPr>
            <w:noProof/>
            <w:webHidden/>
          </w:rPr>
          <w:t>3</w:t>
        </w:r>
        <w:r w:rsidR="00F966A1">
          <w:rPr>
            <w:noProof/>
            <w:webHidden/>
          </w:rPr>
          <w:fldChar w:fldCharType="end"/>
        </w:r>
      </w:hyperlink>
    </w:p>
    <w:p w14:paraId="37E34876" w14:textId="77777777" w:rsidR="00F966A1" w:rsidRDefault="00406CDA">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0" w:history="1">
        <w:r w:rsidR="00F966A1" w:rsidRPr="00FA1E39">
          <w:rPr>
            <w:rStyle w:val="Link"/>
            <w:rFonts w:ascii="DaxCondensed-Light" w:hAnsi="DaxCondensed-Light" w:cs="Arial"/>
            <w:b/>
            <w:bCs/>
            <w:noProof/>
          </w:rPr>
          <w:t>1.2.2.</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Target Concept</w:t>
        </w:r>
        <w:r w:rsidR="00F966A1">
          <w:rPr>
            <w:noProof/>
            <w:webHidden/>
          </w:rPr>
          <w:tab/>
        </w:r>
        <w:r w:rsidR="00F966A1">
          <w:rPr>
            <w:noProof/>
            <w:webHidden/>
          </w:rPr>
          <w:fldChar w:fldCharType="begin"/>
        </w:r>
        <w:r w:rsidR="00F966A1">
          <w:rPr>
            <w:noProof/>
            <w:webHidden/>
          </w:rPr>
          <w:instrText xml:space="preserve"> PAGEREF _Toc440803040 \h </w:instrText>
        </w:r>
        <w:r w:rsidR="00F966A1">
          <w:rPr>
            <w:noProof/>
            <w:webHidden/>
          </w:rPr>
        </w:r>
        <w:r w:rsidR="00F966A1">
          <w:rPr>
            <w:noProof/>
            <w:webHidden/>
          </w:rPr>
          <w:fldChar w:fldCharType="separate"/>
        </w:r>
        <w:r w:rsidR="005418FB">
          <w:rPr>
            <w:noProof/>
            <w:webHidden/>
          </w:rPr>
          <w:t>3</w:t>
        </w:r>
        <w:r w:rsidR="00F966A1">
          <w:rPr>
            <w:noProof/>
            <w:webHidden/>
          </w:rPr>
          <w:fldChar w:fldCharType="end"/>
        </w:r>
      </w:hyperlink>
    </w:p>
    <w:p w14:paraId="255FB6C7" w14:textId="77777777" w:rsidR="00F966A1" w:rsidRDefault="00406CDA">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1" w:history="1">
        <w:r w:rsidR="00F966A1" w:rsidRPr="00FA1E39">
          <w:rPr>
            <w:rStyle w:val="Link"/>
            <w:rFonts w:ascii="DaxCondensed-Light" w:hAnsi="DaxCondensed-Light" w:cs="Arial"/>
            <w:b/>
            <w:bCs/>
            <w:noProof/>
          </w:rPr>
          <w:t>1.2.3.</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Description of Interfaces and Technologies</w:t>
        </w:r>
        <w:r w:rsidR="00F966A1">
          <w:rPr>
            <w:noProof/>
            <w:webHidden/>
          </w:rPr>
          <w:tab/>
        </w:r>
        <w:r w:rsidR="00F966A1">
          <w:rPr>
            <w:noProof/>
            <w:webHidden/>
          </w:rPr>
          <w:fldChar w:fldCharType="begin"/>
        </w:r>
        <w:r w:rsidR="00F966A1">
          <w:rPr>
            <w:noProof/>
            <w:webHidden/>
          </w:rPr>
          <w:instrText xml:space="preserve"> PAGEREF _Toc440803041 \h </w:instrText>
        </w:r>
        <w:r w:rsidR="00F966A1">
          <w:rPr>
            <w:noProof/>
            <w:webHidden/>
          </w:rPr>
        </w:r>
        <w:r w:rsidR="00F966A1">
          <w:rPr>
            <w:noProof/>
            <w:webHidden/>
          </w:rPr>
          <w:fldChar w:fldCharType="separate"/>
        </w:r>
        <w:r w:rsidR="005418FB">
          <w:rPr>
            <w:noProof/>
            <w:webHidden/>
          </w:rPr>
          <w:t>3</w:t>
        </w:r>
        <w:r w:rsidR="00F966A1">
          <w:rPr>
            <w:noProof/>
            <w:webHidden/>
          </w:rPr>
          <w:fldChar w:fldCharType="end"/>
        </w:r>
      </w:hyperlink>
    </w:p>
    <w:p w14:paraId="63F3B6F3" w14:textId="77777777" w:rsidR="00F966A1" w:rsidRDefault="00406CDA">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42" w:history="1">
        <w:r w:rsidR="00F966A1" w:rsidRPr="00FA1E39">
          <w:rPr>
            <w:rStyle w:val="Link"/>
            <w:rFonts w:ascii="DaxCondensed-Light" w:hAnsi="DaxCondensed-Light" w:cs="Arial"/>
            <w:b/>
            <w:bCs/>
            <w:noProof/>
          </w:rPr>
          <w:t>1.3.</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Product Details</w:t>
        </w:r>
        <w:r w:rsidR="00F966A1">
          <w:rPr>
            <w:noProof/>
            <w:webHidden/>
          </w:rPr>
          <w:tab/>
        </w:r>
        <w:r w:rsidR="00F966A1">
          <w:rPr>
            <w:noProof/>
            <w:webHidden/>
          </w:rPr>
          <w:fldChar w:fldCharType="begin"/>
        </w:r>
        <w:r w:rsidR="00F966A1">
          <w:rPr>
            <w:noProof/>
            <w:webHidden/>
          </w:rPr>
          <w:instrText xml:space="preserve"> PAGEREF _Toc440803042 \h </w:instrText>
        </w:r>
        <w:r w:rsidR="00F966A1">
          <w:rPr>
            <w:noProof/>
            <w:webHidden/>
          </w:rPr>
        </w:r>
        <w:r w:rsidR="00F966A1">
          <w:rPr>
            <w:noProof/>
            <w:webHidden/>
          </w:rPr>
          <w:fldChar w:fldCharType="separate"/>
        </w:r>
        <w:r w:rsidR="005418FB">
          <w:rPr>
            <w:noProof/>
            <w:webHidden/>
          </w:rPr>
          <w:t>3</w:t>
        </w:r>
        <w:r w:rsidR="00F966A1">
          <w:rPr>
            <w:noProof/>
            <w:webHidden/>
          </w:rPr>
          <w:fldChar w:fldCharType="end"/>
        </w:r>
      </w:hyperlink>
    </w:p>
    <w:p w14:paraId="17BE6D22" w14:textId="77777777" w:rsidR="00F966A1" w:rsidRDefault="00406CDA">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3" w:history="1">
        <w:r w:rsidR="00F966A1" w:rsidRPr="00FA1E39">
          <w:rPr>
            <w:rStyle w:val="Link"/>
            <w:rFonts w:ascii="DaxCondensed-Light" w:hAnsi="DaxCondensed-Light" w:cs="Arial"/>
            <w:b/>
            <w:bCs/>
            <w:noProof/>
          </w:rPr>
          <w:t>1.3.1.</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Functional Requirements</w:t>
        </w:r>
        <w:r w:rsidR="00F966A1">
          <w:rPr>
            <w:noProof/>
            <w:webHidden/>
          </w:rPr>
          <w:tab/>
        </w:r>
        <w:r w:rsidR="00F966A1">
          <w:rPr>
            <w:noProof/>
            <w:webHidden/>
          </w:rPr>
          <w:fldChar w:fldCharType="begin"/>
        </w:r>
        <w:r w:rsidR="00F966A1">
          <w:rPr>
            <w:noProof/>
            <w:webHidden/>
          </w:rPr>
          <w:instrText xml:space="preserve"> PAGEREF _Toc440803043 \h </w:instrText>
        </w:r>
        <w:r w:rsidR="00F966A1">
          <w:rPr>
            <w:noProof/>
            <w:webHidden/>
          </w:rPr>
        </w:r>
        <w:r w:rsidR="00F966A1">
          <w:rPr>
            <w:noProof/>
            <w:webHidden/>
          </w:rPr>
          <w:fldChar w:fldCharType="separate"/>
        </w:r>
        <w:r w:rsidR="005418FB">
          <w:rPr>
            <w:noProof/>
            <w:webHidden/>
          </w:rPr>
          <w:t>4</w:t>
        </w:r>
        <w:r w:rsidR="00F966A1">
          <w:rPr>
            <w:noProof/>
            <w:webHidden/>
          </w:rPr>
          <w:fldChar w:fldCharType="end"/>
        </w:r>
      </w:hyperlink>
    </w:p>
    <w:p w14:paraId="7F6D778E" w14:textId="77777777" w:rsidR="00F966A1" w:rsidRDefault="00406CDA">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4" w:history="1">
        <w:r w:rsidR="00F966A1" w:rsidRPr="00FA1E39">
          <w:rPr>
            <w:rStyle w:val="Link"/>
            <w:rFonts w:ascii="DaxCondensed-Light" w:hAnsi="DaxCondensed-Light" w:cs="Arial"/>
            <w:b/>
            <w:bCs/>
            <w:noProof/>
          </w:rPr>
          <w:t>1.3.2.</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Non-Functional Requirements</w:t>
        </w:r>
        <w:r w:rsidR="00F966A1">
          <w:rPr>
            <w:noProof/>
            <w:webHidden/>
          </w:rPr>
          <w:tab/>
        </w:r>
        <w:r w:rsidR="00F966A1">
          <w:rPr>
            <w:noProof/>
            <w:webHidden/>
          </w:rPr>
          <w:fldChar w:fldCharType="begin"/>
        </w:r>
        <w:r w:rsidR="00F966A1">
          <w:rPr>
            <w:noProof/>
            <w:webHidden/>
          </w:rPr>
          <w:instrText xml:space="preserve"> PAGEREF _Toc440803044 \h </w:instrText>
        </w:r>
        <w:r w:rsidR="00F966A1">
          <w:rPr>
            <w:noProof/>
            <w:webHidden/>
          </w:rPr>
        </w:r>
        <w:r w:rsidR="00F966A1">
          <w:rPr>
            <w:noProof/>
            <w:webHidden/>
          </w:rPr>
          <w:fldChar w:fldCharType="separate"/>
        </w:r>
        <w:r w:rsidR="005418FB">
          <w:rPr>
            <w:noProof/>
            <w:webHidden/>
          </w:rPr>
          <w:t>4</w:t>
        </w:r>
        <w:r w:rsidR="00F966A1">
          <w:rPr>
            <w:noProof/>
            <w:webHidden/>
          </w:rPr>
          <w:fldChar w:fldCharType="end"/>
        </w:r>
      </w:hyperlink>
    </w:p>
    <w:p w14:paraId="25908A5C" w14:textId="77777777" w:rsidR="00F966A1" w:rsidRDefault="00406CDA">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5" w:history="1">
        <w:r w:rsidR="00F966A1" w:rsidRPr="00FA1E39">
          <w:rPr>
            <w:rStyle w:val="Link"/>
            <w:rFonts w:ascii="DaxCondensed-Light" w:hAnsi="DaxCondensed-Light" w:cs="Arial"/>
            <w:b/>
            <w:bCs/>
            <w:noProof/>
          </w:rPr>
          <w:t>1.3.3.</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User Interface</w:t>
        </w:r>
        <w:r w:rsidR="00F966A1">
          <w:rPr>
            <w:noProof/>
            <w:webHidden/>
          </w:rPr>
          <w:tab/>
        </w:r>
        <w:r w:rsidR="00F966A1">
          <w:rPr>
            <w:noProof/>
            <w:webHidden/>
          </w:rPr>
          <w:fldChar w:fldCharType="begin"/>
        </w:r>
        <w:r w:rsidR="00F966A1">
          <w:rPr>
            <w:noProof/>
            <w:webHidden/>
          </w:rPr>
          <w:instrText xml:space="preserve"> PAGEREF _Toc440803045 \h </w:instrText>
        </w:r>
        <w:r w:rsidR="00F966A1">
          <w:rPr>
            <w:noProof/>
            <w:webHidden/>
          </w:rPr>
        </w:r>
        <w:r w:rsidR="00F966A1">
          <w:rPr>
            <w:noProof/>
            <w:webHidden/>
          </w:rPr>
          <w:fldChar w:fldCharType="separate"/>
        </w:r>
        <w:r w:rsidR="005418FB">
          <w:rPr>
            <w:noProof/>
            <w:webHidden/>
          </w:rPr>
          <w:t>4</w:t>
        </w:r>
        <w:r w:rsidR="00F966A1">
          <w:rPr>
            <w:noProof/>
            <w:webHidden/>
          </w:rPr>
          <w:fldChar w:fldCharType="end"/>
        </w:r>
      </w:hyperlink>
    </w:p>
    <w:p w14:paraId="3518A3FE" w14:textId="77777777" w:rsidR="00F966A1" w:rsidRDefault="00406CDA">
      <w:pPr>
        <w:pStyle w:val="Verzeichnis3"/>
        <w:tabs>
          <w:tab w:val="left" w:pos="1200"/>
          <w:tab w:val="right" w:leader="dot" w:pos="9118"/>
        </w:tabs>
        <w:rPr>
          <w:rFonts w:asciiTheme="minorHAnsi" w:eastAsiaTheme="minorEastAsia" w:hAnsiTheme="minorHAnsi" w:cstheme="minorBidi"/>
          <w:noProof/>
          <w:spacing w:val="0"/>
          <w:sz w:val="24"/>
          <w:lang w:val="de-DE"/>
        </w:rPr>
      </w:pPr>
      <w:hyperlink w:anchor="_Toc440803046" w:history="1">
        <w:r w:rsidR="00F966A1" w:rsidRPr="00FA1E39">
          <w:rPr>
            <w:rStyle w:val="Link"/>
            <w:rFonts w:ascii="DaxCondensed-Light" w:hAnsi="DaxCondensed-Light" w:cs="Arial"/>
            <w:b/>
            <w:bCs/>
            <w:noProof/>
          </w:rPr>
          <w:t>1.3.4.</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Technological Basics</w:t>
        </w:r>
        <w:r w:rsidR="00F966A1">
          <w:rPr>
            <w:noProof/>
            <w:webHidden/>
          </w:rPr>
          <w:tab/>
        </w:r>
        <w:r w:rsidR="00F966A1">
          <w:rPr>
            <w:noProof/>
            <w:webHidden/>
          </w:rPr>
          <w:fldChar w:fldCharType="begin"/>
        </w:r>
        <w:r w:rsidR="00F966A1">
          <w:rPr>
            <w:noProof/>
            <w:webHidden/>
          </w:rPr>
          <w:instrText xml:space="preserve"> PAGEREF _Toc440803046 \h </w:instrText>
        </w:r>
        <w:r w:rsidR="00F966A1">
          <w:rPr>
            <w:noProof/>
            <w:webHidden/>
          </w:rPr>
        </w:r>
        <w:r w:rsidR="00F966A1">
          <w:rPr>
            <w:noProof/>
            <w:webHidden/>
          </w:rPr>
          <w:fldChar w:fldCharType="separate"/>
        </w:r>
        <w:r w:rsidR="005418FB">
          <w:rPr>
            <w:noProof/>
            <w:webHidden/>
          </w:rPr>
          <w:t>4</w:t>
        </w:r>
        <w:r w:rsidR="00F966A1">
          <w:rPr>
            <w:noProof/>
            <w:webHidden/>
          </w:rPr>
          <w:fldChar w:fldCharType="end"/>
        </w:r>
      </w:hyperlink>
    </w:p>
    <w:p w14:paraId="0D582670" w14:textId="77777777" w:rsidR="00F966A1" w:rsidRDefault="00406CDA">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47" w:history="1">
        <w:r w:rsidR="00F966A1" w:rsidRPr="00FA1E39">
          <w:rPr>
            <w:rStyle w:val="Link"/>
            <w:rFonts w:ascii="DaxCondensed-Light" w:hAnsi="DaxCondensed-Light" w:cs="Arial"/>
            <w:b/>
            <w:bCs/>
            <w:noProof/>
          </w:rPr>
          <w:t>1.4.</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Quality Requirements</w:t>
        </w:r>
        <w:r w:rsidR="00F966A1">
          <w:rPr>
            <w:noProof/>
            <w:webHidden/>
          </w:rPr>
          <w:tab/>
        </w:r>
        <w:r w:rsidR="00F966A1">
          <w:rPr>
            <w:noProof/>
            <w:webHidden/>
          </w:rPr>
          <w:fldChar w:fldCharType="begin"/>
        </w:r>
        <w:r w:rsidR="00F966A1">
          <w:rPr>
            <w:noProof/>
            <w:webHidden/>
          </w:rPr>
          <w:instrText xml:space="preserve"> PAGEREF _Toc440803047 \h </w:instrText>
        </w:r>
        <w:r w:rsidR="00F966A1">
          <w:rPr>
            <w:noProof/>
            <w:webHidden/>
          </w:rPr>
        </w:r>
        <w:r w:rsidR="00F966A1">
          <w:rPr>
            <w:noProof/>
            <w:webHidden/>
          </w:rPr>
          <w:fldChar w:fldCharType="separate"/>
        </w:r>
        <w:r w:rsidR="005418FB">
          <w:rPr>
            <w:noProof/>
            <w:webHidden/>
          </w:rPr>
          <w:t>4</w:t>
        </w:r>
        <w:r w:rsidR="00F966A1">
          <w:rPr>
            <w:noProof/>
            <w:webHidden/>
          </w:rPr>
          <w:fldChar w:fldCharType="end"/>
        </w:r>
      </w:hyperlink>
    </w:p>
    <w:p w14:paraId="09C73E07" w14:textId="77777777" w:rsidR="00F966A1" w:rsidRDefault="00406CDA">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48" w:history="1">
        <w:r w:rsidR="00F966A1" w:rsidRPr="00FA1E39">
          <w:rPr>
            <w:rStyle w:val="Link"/>
            <w:rFonts w:ascii="DaxCondensed-Light" w:hAnsi="DaxCondensed-Light" w:cs="Arial"/>
            <w:b/>
            <w:bCs/>
            <w:iCs/>
            <w:noProof/>
          </w:rPr>
          <w:t>1.5.</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Operations</w:t>
        </w:r>
        <w:r w:rsidR="00F966A1">
          <w:rPr>
            <w:noProof/>
            <w:webHidden/>
          </w:rPr>
          <w:tab/>
        </w:r>
        <w:r w:rsidR="00F966A1">
          <w:rPr>
            <w:noProof/>
            <w:webHidden/>
          </w:rPr>
          <w:fldChar w:fldCharType="begin"/>
        </w:r>
        <w:r w:rsidR="00F966A1">
          <w:rPr>
            <w:noProof/>
            <w:webHidden/>
          </w:rPr>
          <w:instrText xml:space="preserve"> PAGEREF _Toc440803048 \h </w:instrText>
        </w:r>
        <w:r w:rsidR="00F966A1">
          <w:rPr>
            <w:noProof/>
            <w:webHidden/>
          </w:rPr>
        </w:r>
        <w:r w:rsidR="00F966A1">
          <w:rPr>
            <w:noProof/>
            <w:webHidden/>
          </w:rPr>
          <w:fldChar w:fldCharType="separate"/>
        </w:r>
        <w:r w:rsidR="005418FB">
          <w:rPr>
            <w:noProof/>
            <w:webHidden/>
          </w:rPr>
          <w:t>4</w:t>
        </w:r>
        <w:r w:rsidR="00F966A1">
          <w:rPr>
            <w:noProof/>
            <w:webHidden/>
          </w:rPr>
          <w:fldChar w:fldCharType="end"/>
        </w:r>
      </w:hyperlink>
    </w:p>
    <w:p w14:paraId="3BA353E2" w14:textId="77777777" w:rsidR="00F966A1" w:rsidRDefault="00406CDA">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49" w:history="1">
        <w:r w:rsidR="00F966A1" w:rsidRPr="00FA1E39">
          <w:rPr>
            <w:rStyle w:val="Link"/>
            <w:rFonts w:ascii="DaxCondensed-Light" w:hAnsi="DaxCondensed-Light" w:cs="Arial"/>
            <w:b/>
            <w:bCs/>
            <w:iCs/>
            <w:noProof/>
          </w:rPr>
          <w:t>1.6.</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Project Organization</w:t>
        </w:r>
        <w:r w:rsidR="00F966A1">
          <w:rPr>
            <w:noProof/>
            <w:webHidden/>
          </w:rPr>
          <w:tab/>
        </w:r>
        <w:r w:rsidR="00F966A1">
          <w:rPr>
            <w:noProof/>
            <w:webHidden/>
          </w:rPr>
          <w:fldChar w:fldCharType="begin"/>
        </w:r>
        <w:r w:rsidR="00F966A1">
          <w:rPr>
            <w:noProof/>
            <w:webHidden/>
          </w:rPr>
          <w:instrText xml:space="preserve"> PAGEREF _Toc440803049 \h </w:instrText>
        </w:r>
        <w:r w:rsidR="00F966A1">
          <w:rPr>
            <w:noProof/>
            <w:webHidden/>
          </w:rPr>
        </w:r>
        <w:r w:rsidR="00F966A1">
          <w:rPr>
            <w:noProof/>
            <w:webHidden/>
          </w:rPr>
          <w:fldChar w:fldCharType="separate"/>
        </w:r>
        <w:r w:rsidR="005418FB">
          <w:rPr>
            <w:noProof/>
            <w:webHidden/>
          </w:rPr>
          <w:t>4</w:t>
        </w:r>
        <w:r w:rsidR="00F966A1">
          <w:rPr>
            <w:noProof/>
            <w:webHidden/>
          </w:rPr>
          <w:fldChar w:fldCharType="end"/>
        </w:r>
      </w:hyperlink>
    </w:p>
    <w:p w14:paraId="03D5C791" w14:textId="77777777" w:rsidR="00F966A1" w:rsidRDefault="00406CDA">
      <w:pPr>
        <w:pStyle w:val="Verzeichnis2"/>
        <w:tabs>
          <w:tab w:val="left" w:pos="1000"/>
          <w:tab w:val="right" w:leader="dot" w:pos="9118"/>
        </w:tabs>
        <w:rPr>
          <w:rFonts w:asciiTheme="minorHAnsi" w:eastAsiaTheme="minorEastAsia" w:hAnsiTheme="minorHAnsi" w:cstheme="minorBidi"/>
          <w:noProof/>
          <w:spacing w:val="0"/>
          <w:sz w:val="24"/>
          <w:lang w:val="de-DE"/>
        </w:rPr>
      </w:pPr>
      <w:hyperlink w:anchor="_Toc440803050" w:history="1">
        <w:r w:rsidR="00F966A1" w:rsidRPr="00FA1E39">
          <w:rPr>
            <w:rStyle w:val="Link"/>
            <w:rFonts w:ascii="DaxCondensed-Light" w:hAnsi="DaxCondensed-Light" w:cs="Arial"/>
            <w:b/>
            <w:bCs/>
            <w:iCs/>
            <w:noProof/>
          </w:rPr>
          <w:t>1.7.</w:t>
        </w:r>
        <w:r w:rsidR="00F966A1">
          <w:rPr>
            <w:rFonts w:asciiTheme="minorHAnsi" w:eastAsiaTheme="minorEastAsia" w:hAnsiTheme="minorHAnsi" w:cstheme="minorBidi"/>
            <w:noProof/>
            <w:spacing w:val="0"/>
            <w:sz w:val="24"/>
            <w:lang w:val="de-DE"/>
          </w:rPr>
          <w:tab/>
        </w:r>
        <w:r w:rsidR="00F966A1" w:rsidRPr="00FA1E39">
          <w:rPr>
            <w:rStyle w:val="Link"/>
            <w:rFonts w:ascii="DaxCondensed-Light" w:hAnsi="DaxCondensed-Light" w:cs="Arial"/>
            <w:b/>
            <w:bCs/>
            <w:noProof/>
          </w:rPr>
          <w:t>Time- and Deadline</w:t>
        </w:r>
        <w:r w:rsidR="00F966A1">
          <w:rPr>
            <w:noProof/>
            <w:webHidden/>
          </w:rPr>
          <w:tab/>
        </w:r>
        <w:r w:rsidR="00F966A1">
          <w:rPr>
            <w:noProof/>
            <w:webHidden/>
          </w:rPr>
          <w:fldChar w:fldCharType="begin"/>
        </w:r>
        <w:r w:rsidR="00F966A1">
          <w:rPr>
            <w:noProof/>
            <w:webHidden/>
          </w:rPr>
          <w:instrText xml:space="preserve"> PAGEREF _Toc440803050 \h </w:instrText>
        </w:r>
        <w:r w:rsidR="00F966A1">
          <w:rPr>
            <w:noProof/>
            <w:webHidden/>
          </w:rPr>
        </w:r>
        <w:r w:rsidR="00F966A1">
          <w:rPr>
            <w:noProof/>
            <w:webHidden/>
          </w:rPr>
          <w:fldChar w:fldCharType="separate"/>
        </w:r>
        <w:r w:rsidR="005418FB">
          <w:rPr>
            <w:noProof/>
            <w:webHidden/>
          </w:rPr>
          <w:t>5</w:t>
        </w:r>
        <w:r w:rsidR="00F966A1">
          <w:rPr>
            <w:noProof/>
            <w:webHidden/>
          </w:rPr>
          <w:fldChar w:fldCharType="end"/>
        </w:r>
      </w:hyperlink>
    </w:p>
    <w:p w14:paraId="55129E2E" w14:textId="77777777" w:rsidR="00DA56C7" w:rsidRDefault="00DA56C7" w:rsidP="00E3079F">
      <w:pPr>
        <w:spacing w:line="276" w:lineRule="auto"/>
      </w:pPr>
      <w:r>
        <w:rPr>
          <w:b/>
          <w:bCs/>
        </w:rPr>
        <w:fldChar w:fldCharType="end"/>
      </w:r>
    </w:p>
    <w:p w14:paraId="464B3E8D" w14:textId="77777777" w:rsidR="003A17AB" w:rsidRDefault="003A17AB" w:rsidP="00E3079F">
      <w:pPr>
        <w:tabs>
          <w:tab w:val="left" w:pos="7545"/>
        </w:tabs>
        <w:spacing w:line="276" w:lineRule="auto"/>
        <w:rPr>
          <w:sz w:val="20"/>
        </w:rPr>
      </w:pPr>
    </w:p>
    <w:p w14:paraId="4FAB7A05" w14:textId="77777777" w:rsidR="003A17AB" w:rsidRPr="00C95D16" w:rsidRDefault="003A17AB" w:rsidP="00E3079F">
      <w:pPr>
        <w:tabs>
          <w:tab w:val="left" w:pos="7545"/>
        </w:tabs>
        <w:spacing w:line="276" w:lineRule="auto"/>
        <w:rPr>
          <w:sz w:val="20"/>
        </w:rPr>
      </w:pPr>
    </w:p>
    <w:p w14:paraId="0074E0A5" w14:textId="77777777" w:rsidR="003A17AB" w:rsidRDefault="003A17AB" w:rsidP="00E3079F">
      <w:pPr>
        <w:pStyle w:val="berschrift1"/>
        <w:numPr>
          <w:ilvl w:val="0"/>
          <w:numId w:val="0"/>
        </w:numPr>
        <w:tabs>
          <w:tab w:val="left" w:pos="432"/>
        </w:tabs>
        <w:spacing w:line="276" w:lineRule="auto"/>
      </w:pPr>
      <w:r>
        <w:br w:type="page"/>
      </w:r>
      <w:r w:rsidR="00F8530D">
        <w:lastRenderedPageBreak/>
        <w:t xml:space="preserve"> </w:t>
      </w:r>
    </w:p>
    <w:p w14:paraId="1EDAD0B7" w14:textId="5470490B" w:rsidR="003A17AB" w:rsidRDefault="00042B65" w:rsidP="00E3079F">
      <w:pPr>
        <w:pStyle w:val="berschrift1"/>
        <w:spacing w:line="276" w:lineRule="auto"/>
        <w:rPr>
          <w:rFonts w:ascii="DaxCondensed-Light" w:hAnsi="DaxCondensed-Light"/>
          <w:b/>
          <w:bCs/>
          <w:szCs w:val="32"/>
        </w:rPr>
      </w:pPr>
      <w:bookmarkStart w:id="4" w:name="_Toc440803034"/>
      <w:r>
        <w:rPr>
          <w:rFonts w:ascii="DaxCondensed-Light" w:hAnsi="DaxCondensed-Light"/>
          <w:b/>
          <w:bCs/>
          <w:szCs w:val="32"/>
        </w:rPr>
        <w:t>Project Description</w:t>
      </w:r>
      <w:bookmarkEnd w:id="4"/>
    </w:p>
    <w:p w14:paraId="67371393" w14:textId="16B100AD" w:rsidR="00E3079F" w:rsidRPr="00C36AEE" w:rsidRDefault="00634E2F" w:rsidP="00E3079F">
      <w:pPr>
        <w:spacing w:line="276" w:lineRule="auto"/>
        <w:rPr>
          <w:rFonts w:asciiTheme="minorHAnsi" w:hAnsiTheme="minorHAnsi"/>
          <w:sz w:val="24"/>
        </w:rPr>
      </w:pPr>
      <w:r>
        <w:rPr>
          <w:rFonts w:asciiTheme="minorHAnsi" w:hAnsiTheme="minorHAnsi"/>
          <w:sz w:val="24"/>
        </w:rPr>
        <w:t>This chapter describes the project conducted in the Software Engineering study program’s database lecture.</w:t>
      </w:r>
    </w:p>
    <w:p w14:paraId="46F6DBCC" w14:textId="67BF3BEB" w:rsidR="00C36AEE" w:rsidRDefault="00B47760" w:rsidP="00E3079F">
      <w:pPr>
        <w:pStyle w:val="berschrift2"/>
        <w:spacing w:line="276" w:lineRule="auto"/>
        <w:rPr>
          <w:rFonts w:ascii="DaxCondensed-Light" w:hAnsi="DaxCondensed-Light" w:cs="Arial"/>
          <w:b/>
          <w:bCs/>
          <w:szCs w:val="30"/>
        </w:rPr>
      </w:pPr>
      <w:bookmarkStart w:id="5" w:name="__RefHeading__153_1056094591"/>
      <w:bookmarkStart w:id="6" w:name="_Toc440803035"/>
      <w:bookmarkEnd w:id="5"/>
      <w:r>
        <w:rPr>
          <w:rFonts w:ascii="DaxCondensed-Light" w:hAnsi="DaxCondensed-Light" w:cs="Arial"/>
          <w:b/>
          <w:bCs/>
          <w:szCs w:val="30"/>
        </w:rPr>
        <w:t>Project Goals</w:t>
      </w:r>
      <w:bookmarkEnd w:id="6"/>
    </w:p>
    <w:p w14:paraId="2428470E" w14:textId="1E8DF7C8" w:rsidR="00A9304D" w:rsidRDefault="00A9304D" w:rsidP="00E3079F">
      <w:pPr>
        <w:spacing w:line="276" w:lineRule="auto"/>
        <w:rPr>
          <w:rFonts w:asciiTheme="minorHAnsi" w:hAnsiTheme="minorHAnsi"/>
          <w:sz w:val="24"/>
        </w:rPr>
      </w:pPr>
      <w:r>
        <w:rPr>
          <w:rFonts w:asciiTheme="minorHAnsi" w:hAnsiTheme="minorHAnsi"/>
          <w:sz w:val="24"/>
        </w:rPr>
        <w:t>The project goal is to develop an electoral system for the Bundesrepublik Deutschland. Primary purpose is hereby the calculation of the seat allocation based on the current election results.</w:t>
      </w:r>
    </w:p>
    <w:p w14:paraId="49798104" w14:textId="71D6184C" w:rsidR="003A17AB" w:rsidRDefault="00284904" w:rsidP="00E3079F">
      <w:pPr>
        <w:pStyle w:val="berschrift3"/>
        <w:spacing w:line="276" w:lineRule="auto"/>
        <w:rPr>
          <w:rFonts w:ascii="DaxCondensed-Light" w:hAnsi="DaxCondensed-Light" w:cs="Arial"/>
          <w:b/>
          <w:bCs/>
          <w:szCs w:val="28"/>
        </w:rPr>
      </w:pPr>
      <w:bookmarkStart w:id="7" w:name="__RefHeading__155_1056094591"/>
      <w:bookmarkStart w:id="8" w:name="_Toc440803036"/>
      <w:bookmarkEnd w:id="7"/>
      <w:r>
        <w:rPr>
          <w:rFonts w:ascii="DaxCondensed-Light" w:hAnsi="DaxCondensed-Light" w:cs="Arial"/>
          <w:b/>
          <w:bCs/>
          <w:szCs w:val="28"/>
        </w:rPr>
        <w:t>Company Description</w:t>
      </w:r>
      <w:bookmarkEnd w:id="8"/>
    </w:p>
    <w:p w14:paraId="0BA34E82" w14:textId="55E4C077" w:rsidR="00A01014" w:rsidRDefault="00A01014" w:rsidP="00E3079F">
      <w:pPr>
        <w:spacing w:line="276" w:lineRule="auto"/>
        <w:rPr>
          <w:rFonts w:asciiTheme="minorHAnsi" w:hAnsiTheme="minorHAnsi"/>
          <w:sz w:val="24"/>
        </w:rPr>
      </w:pPr>
      <w:r>
        <w:rPr>
          <w:rFonts w:asciiTheme="minorHAnsi" w:hAnsiTheme="minorHAnsi"/>
          <w:sz w:val="24"/>
        </w:rPr>
        <w:t xml:space="preserve">The </w:t>
      </w:r>
      <w:r w:rsidR="00282C3F">
        <w:rPr>
          <w:rFonts w:asciiTheme="minorHAnsi" w:hAnsiTheme="minorHAnsi"/>
          <w:sz w:val="24"/>
        </w:rPr>
        <w:t xml:space="preserve">Bundesrepublik Deutschland is the public contracting entity for this project. </w:t>
      </w:r>
    </w:p>
    <w:p w14:paraId="131A4EA0" w14:textId="4F942384" w:rsidR="003A17AB" w:rsidRPr="00720FA2" w:rsidRDefault="0049524E" w:rsidP="00607536">
      <w:pPr>
        <w:pStyle w:val="berschrift3"/>
        <w:rPr>
          <w:b/>
        </w:rPr>
      </w:pPr>
      <w:bookmarkStart w:id="9" w:name="__RefHeading__157_1056094591"/>
      <w:bookmarkStart w:id="10" w:name="_Toc440803037"/>
      <w:bookmarkEnd w:id="9"/>
      <w:r w:rsidRPr="00720FA2">
        <w:rPr>
          <w:b/>
        </w:rPr>
        <w:t>Project Background</w:t>
      </w:r>
      <w:bookmarkEnd w:id="10"/>
    </w:p>
    <w:p w14:paraId="0982031A" w14:textId="7C4C11B2" w:rsidR="004B388B" w:rsidRPr="00C36AEE" w:rsidRDefault="00B32A3F" w:rsidP="00E3079F">
      <w:pPr>
        <w:spacing w:line="276" w:lineRule="auto"/>
        <w:rPr>
          <w:rFonts w:asciiTheme="minorHAnsi" w:hAnsiTheme="minorHAnsi"/>
          <w:sz w:val="24"/>
        </w:rPr>
      </w:pPr>
      <w:r>
        <w:rPr>
          <w:rFonts w:asciiTheme="minorHAnsi" w:hAnsiTheme="minorHAnsi"/>
          <w:sz w:val="24"/>
        </w:rPr>
        <w:t>The project is conducted to give students insights in development and operation of productive database systems.</w:t>
      </w:r>
    </w:p>
    <w:p w14:paraId="67F50992" w14:textId="74A10182" w:rsidR="003A17AB" w:rsidRDefault="00284904" w:rsidP="00E3079F">
      <w:pPr>
        <w:pStyle w:val="berschrift2"/>
        <w:spacing w:line="276" w:lineRule="auto"/>
        <w:rPr>
          <w:rFonts w:ascii="DaxCondensed-Light" w:hAnsi="DaxCondensed-Light" w:cs="Arial"/>
          <w:b/>
          <w:bCs/>
          <w:szCs w:val="30"/>
        </w:rPr>
      </w:pPr>
      <w:bookmarkStart w:id="11" w:name="__RefHeading__159_1056094591"/>
      <w:bookmarkStart w:id="12" w:name="_Toc440803038"/>
      <w:bookmarkEnd w:id="11"/>
      <w:r>
        <w:rPr>
          <w:rFonts w:ascii="DaxCondensed-Light" w:hAnsi="DaxCondensed-Light" w:cs="Arial"/>
          <w:b/>
          <w:bCs/>
          <w:szCs w:val="30"/>
        </w:rPr>
        <w:t>Product Application and Overview</w:t>
      </w:r>
      <w:bookmarkEnd w:id="12"/>
    </w:p>
    <w:p w14:paraId="0D4FE110" w14:textId="46391938" w:rsidR="00B32A3F" w:rsidRDefault="00B32A3F" w:rsidP="00E3079F">
      <w:pPr>
        <w:spacing w:line="276" w:lineRule="auto"/>
        <w:rPr>
          <w:rFonts w:asciiTheme="minorHAnsi" w:hAnsiTheme="minorHAnsi"/>
          <w:sz w:val="24"/>
        </w:rPr>
      </w:pPr>
      <w:r>
        <w:rPr>
          <w:rFonts w:asciiTheme="minorHAnsi" w:hAnsiTheme="minorHAnsi"/>
          <w:sz w:val="24"/>
        </w:rPr>
        <w:t>A System with Front- and Backend, depicting the whole election process, has to be developed. This includes for example persons eligible to vote, voting and calculating the allocation of seats for the Bundestag.</w:t>
      </w:r>
    </w:p>
    <w:p w14:paraId="5E5136D0" w14:textId="4C15698E" w:rsidR="003A17AB" w:rsidRPr="00B25DE1" w:rsidRDefault="00284904" w:rsidP="00E3079F">
      <w:pPr>
        <w:pStyle w:val="berschrift3"/>
        <w:spacing w:line="276" w:lineRule="auto"/>
        <w:rPr>
          <w:rFonts w:ascii="DaxCondensed-Light" w:hAnsi="DaxCondensed-Light" w:cs="Arial"/>
          <w:b/>
          <w:bCs/>
          <w:szCs w:val="28"/>
        </w:rPr>
      </w:pPr>
      <w:bookmarkStart w:id="13" w:name="__RefHeading__161_1056094591"/>
      <w:bookmarkStart w:id="14" w:name="_Toc440803039"/>
      <w:bookmarkEnd w:id="13"/>
      <w:r>
        <w:rPr>
          <w:rFonts w:ascii="DaxCondensed-Light" w:hAnsi="DaxCondensed-Light" w:cs="Arial"/>
          <w:b/>
          <w:bCs/>
          <w:szCs w:val="28"/>
        </w:rPr>
        <w:t>Current Situation</w:t>
      </w:r>
      <w:bookmarkEnd w:id="14"/>
      <w:r w:rsidR="003A17AB" w:rsidRPr="00B25DE1">
        <w:rPr>
          <w:rFonts w:ascii="DaxCondensed-Light" w:hAnsi="DaxCondensed-Light" w:cs="Arial"/>
          <w:b/>
          <w:bCs/>
          <w:szCs w:val="28"/>
        </w:rPr>
        <w:t xml:space="preserve"> </w:t>
      </w:r>
    </w:p>
    <w:p w14:paraId="1F0B51B8" w14:textId="6E3452BE" w:rsidR="00BF6E0B" w:rsidRDefault="00BF6E0B" w:rsidP="00E3079F">
      <w:pPr>
        <w:spacing w:line="276" w:lineRule="auto"/>
        <w:rPr>
          <w:rFonts w:asciiTheme="minorHAnsi" w:hAnsiTheme="minorHAnsi"/>
          <w:sz w:val="24"/>
        </w:rPr>
      </w:pPr>
      <w:r>
        <w:rPr>
          <w:rFonts w:asciiTheme="minorHAnsi" w:hAnsiTheme="minorHAnsi"/>
          <w:sz w:val="24"/>
        </w:rPr>
        <w:t>There is no electoral system where citizens can access the current status of election results in real-time. This system has to be developed.</w:t>
      </w:r>
    </w:p>
    <w:p w14:paraId="4FC154DB" w14:textId="290C3CD7" w:rsidR="003A17AB" w:rsidRPr="00E3079F" w:rsidRDefault="00284904" w:rsidP="00E3079F">
      <w:pPr>
        <w:pStyle w:val="berschrift3"/>
        <w:spacing w:line="276" w:lineRule="auto"/>
        <w:rPr>
          <w:rFonts w:ascii="DaxCondensed-Light" w:hAnsi="DaxCondensed-Light" w:cs="Arial"/>
          <w:b/>
          <w:bCs/>
          <w:szCs w:val="28"/>
        </w:rPr>
      </w:pPr>
      <w:bookmarkStart w:id="15" w:name="__RefHeading__163_1056094591"/>
      <w:bookmarkStart w:id="16" w:name="_Toc440803040"/>
      <w:bookmarkEnd w:id="15"/>
      <w:r>
        <w:rPr>
          <w:rFonts w:ascii="DaxCondensed-Light" w:hAnsi="DaxCondensed-Light" w:cs="Arial"/>
          <w:b/>
          <w:bCs/>
          <w:szCs w:val="28"/>
        </w:rPr>
        <w:t>Target Concept</w:t>
      </w:r>
      <w:bookmarkEnd w:id="16"/>
    </w:p>
    <w:p w14:paraId="5B36F29C" w14:textId="23200923" w:rsidR="00406A39" w:rsidRDefault="00BF6E0B" w:rsidP="00E3079F">
      <w:pPr>
        <w:spacing w:line="276" w:lineRule="auto"/>
        <w:rPr>
          <w:rFonts w:asciiTheme="minorHAnsi" w:hAnsiTheme="minorHAnsi"/>
          <w:sz w:val="24"/>
        </w:rPr>
      </w:pPr>
      <w:r>
        <w:rPr>
          <w:rFonts w:asciiTheme="minorHAnsi" w:hAnsiTheme="minorHAnsi"/>
          <w:sz w:val="24"/>
        </w:rPr>
        <w:t>The system has to implement the election process according to current and previous law standards precise and correct.</w:t>
      </w:r>
    </w:p>
    <w:p w14:paraId="49A4998D" w14:textId="32A2AE19" w:rsidR="003A17AB" w:rsidRPr="00E3079F" w:rsidRDefault="00284904" w:rsidP="00E3079F">
      <w:pPr>
        <w:pStyle w:val="berschrift3"/>
        <w:spacing w:line="276" w:lineRule="auto"/>
        <w:rPr>
          <w:rFonts w:ascii="DaxCondensed-Light" w:hAnsi="DaxCondensed-Light" w:cs="Arial"/>
          <w:b/>
          <w:bCs/>
          <w:szCs w:val="28"/>
        </w:rPr>
      </w:pPr>
      <w:bookmarkStart w:id="17" w:name="__RefHeading__165_1056094591"/>
      <w:bookmarkStart w:id="18" w:name="_Toc440803041"/>
      <w:bookmarkEnd w:id="17"/>
      <w:r>
        <w:rPr>
          <w:rFonts w:ascii="DaxCondensed-Light" w:hAnsi="DaxCondensed-Light" w:cs="Arial"/>
          <w:b/>
          <w:bCs/>
          <w:szCs w:val="28"/>
        </w:rPr>
        <w:t>Description of Interfaces and Technologies</w:t>
      </w:r>
      <w:bookmarkEnd w:id="18"/>
    </w:p>
    <w:p w14:paraId="52014889" w14:textId="54578985" w:rsidR="00F8530D" w:rsidRPr="001B1D0F" w:rsidRDefault="001B1D0F" w:rsidP="001B1D0F">
      <w:pPr>
        <w:spacing w:line="276" w:lineRule="auto"/>
        <w:rPr>
          <w:rFonts w:asciiTheme="minorHAnsi" w:hAnsiTheme="minorHAnsi"/>
          <w:sz w:val="24"/>
        </w:rPr>
      </w:pPr>
      <w:r>
        <w:rPr>
          <w:rFonts w:asciiTheme="minorHAnsi" w:hAnsiTheme="minorHAnsi"/>
          <w:sz w:val="24"/>
        </w:rPr>
        <w:t>As the system is a completely new development no special external interfaces are required. Technologies can be chosen almost entirely without restrictions.</w:t>
      </w:r>
    </w:p>
    <w:p w14:paraId="164883D8" w14:textId="35D78286" w:rsidR="003A17AB" w:rsidRPr="00E3079F" w:rsidRDefault="00284904" w:rsidP="00E3079F">
      <w:pPr>
        <w:pStyle w:val="berschrift2"/>
        <w:spacing w:line="276" w:lineRule="auto"/>
        <w:rPr>
          <w:rFonts w:ascii="DaxCondensed-Light" w:hAnsi="DaxCondensed-Light" w:cs="Arial"/>
          <w:b/>
          <w:bCs/>
          <w:szCs w:val="30"/>
        </w:rPr>
      </w:pPr>
      <w:bookmarkStart w:id="19" w:name="__RefHeading__167_1056094591"/>
      <w:bookmarkStart w:id="20" w:name="__RefHeading__169_1056094591"/>
      <w:bookmarkStart w:id="21" w:name="_Toc440803042"/>
      <w:bookmarkEnd w:id="19"/>
      <w:bookmarkEnd w:id="20"/>
      <w:r>
        <w:rPr>
          <w:rFonts w:ascii="DaxCondensed-Light" w:hAnsi="DaxCondensed-Light" w:cs="Arial"/>
          <w:b/>
          <w:bCs/>
          <w:szCs w:val="30"/>
        </w:rPr>
        <w:t>Product Details</w:t>
      </w:r>
      <w:bookmarkEnd w:id="21"/>
    </w:p>
    <w:p w14:paraId="19C23080" w14:textId="1C40E3A9" w:rsidR="00282C3F" w:rsidRDefault="00282C3F" w:rsidP="00E3079F">
      <w:pPr>
        <w:spacing w:line="276" w:lineRule="auto"/>
        <w:rPr>
          <w:rFonts w:asciiTheme="minorHAnsi" w:hAnsiTheme="minorHAnsi"/>
          <w:sz w:val="24"/>
        </w:rPr>
      </w:pPr>
      <w:r>
        <w:rPr>
          <w:rFonts w:asciiTheme="minorHAnsi" w:hAnsiTheme="minorHAnsi"/>
          <w:sz w:val="24"/>
        </w:rPr>
        <w:t>This chapter specifies the product details in greater detail.</w:t>
      </w:r>
    </w:p>
    <w:p w14:paraId="704EB6FD" w14:textId="56DBF16B" w:rsidR="003A17AB" w:rsidRPr="00E3079F" w:rsidRDefault="009C66FE" w:rsidP="00E3079F">
      <w:pPr>
        <w:pStyle w:val="berschrift3"/>
        <w:spacing w:line="276" w:lineRule="auto"/>
        <w:rPr>
          <w:rFonts w:ascii="DaxCondensed-Light" w:hAnsi="DaxCondensed-Light" w:cs="Arial"/>
          <w:b/>
          <w:bCs/>
          <w:szCs w:val="28"/>
        </w:rPr>
      </w:pPr>
      <w:bookmarkStart w:id="22" w:name="__RefHeading__171_1056094591"/>
      <w:bookmarkStart w:id="23" w:name="_Toc440803043"/>
      <w:bookmarkEnd w:id="22"/>
      <w:r>
        <w:rPr>
          <w:rFonts w:ascii="DaxCondensed-Light" w:hAnsi="DaxCondensed-Light" w:cs="Arial"/>
          <w:b/>
          <w:bCs/>
          <w:szCs w:val="28"/>
        </w:rPr>
        <w:lastRenderedPageBreak/>
        <w:t>Functional Requirements</w:t>
      </w:r>
      <w:bookmarkEnd w:id="23"/>
    </w:p>
    <w:p w14:paraId="5D526C61" w14:textId="3C9420FC" w:rsidR="00282C3F" w:rsidRDefault="00282C3F" w:rsidP="00282C3F">
      <w:pPr>
        <w:spacing w:line="276" w:lineRule="auto"/>
        <w:rPr>
          <w:rFonts w:asciiTheme="minorHAnsi" w:hAnsiTheme="minorHAnsi"/>
          <w:sz w:val="24"/>
        </w:rPr>
      </w:pPr>
      <w:r>
        <w:rPr>
          <w:rFonts w:asciiTheme="minorHAnsi" w:hAnsiTheme="minorHAnsi"/>
          <w:sz w:val="24"/>
        </w:rPr>
        <w:t>The project, as complete electoral system, is comprised of the following functional requirements</w:t>
      </w:r>
    </w:p>
    <w:p w14:paraId="006A8E0F" w14:textId="12D889C1" w:rsidR="00282C3F" w:rsidRDefault="00282C3F" w:rsidP="00E3079F">
      <w:pPr>
        <w:pStyle w:val="Listenabsatz"/>
        <w:numPr>
          <w:ilvl w:val="0"/>
          <w:numId w:val="39"/>
        </w:numPr>
        <w:spacing w:line="276" w:lineRule="auto"/>
        <w:rPr>
          <w:rFonts w:asciiTheme="minorHAnsi" w:hAnsiTheme="minorHAnsi"/>
          <w:sz w:val="24"/>
        </w:rPr>
      </w:pPr>
      <w:r>
        <w:rPr>
          <w:rFonts w:asciiTheme="minorHAnsi" w:hAnsiTheme="minorHAnsi"/>
          <w:sz w:val="24"/>
        </w:rPr>
        <w:t>Frontend with user interface in a web browser. It has to be possible that the user can access all relevant information regarding the current election results.</w:t>
      </w:r>
    </w:p>
    <w:p w14:paraId="18295C5A" w14:textId="75DE2C82" w:rsidR="00282C3F" w:rsidRDefault="00282C3F" w:rsidP="00E3079F">
      <w:pPr>
        <w:pStyle w:val="Listenabsatz"/>
        <w:numPr>
          <w:ilvl w:val="0"/>
          <w:numId w:val="39"/>
        </w:numPr>
        <w:spacing w:line="276" w:lineRule="auto"/>
        <w:rPr>
          <w:rFonts w:asciiTheme="minorHAnsi" w:hAnsiTheme="minorHAnsi"/>
          <w:sz w:val="24"/>
        </w:rPr>
      </w:pPr>
      <w:r>
        <w:rPr>
          <w:rFonts w:asciiTheme="minorHAnsi" w:hAnsiTheme="minorHAnsi"/>
          <w:sz w:val="24"/>
        </w:rPr>
        <w:t>Backend with database, storing all necessary information and calculating the results for users to access via frontend. Information content has to be as rich as possible. It has to be possible to compute the explicit members of the Bundestag.</w:t>
      </w:r>
    </w:p>
    <w:p w14:paraId="691DBB8C" w14:textId="1EDBF974" w:rsidR="00282C3F" w:rsidRDefault="00282C3F" w:rsidP="00E3079F">
      <w:pPr>
        <w:pStyle w:val="Listenabsatz"/>
        <w:numPr>
          <w:ilvl w:val="0"/>
          <w:numId w:val="39"/>
        </w:numPr>
        <w:spacing w:line="276" w:lineRule="auto"/>
        <w:rPr>
          <w:rFonts w:asciiTheme="minorHAnsi" w:hAnsiTheme="minorHAnsi"/>
          <w:sz w:val="24"/>
        </w:rPr>
      </w:pPr>
      <w:r>
        <w:rPr>
          <w:rFonts w:asciiTheme="minorHAnsi" w:hAnsiTheme="minorHAnsi"/>
          <w:sz w:val="24"/>
        </w:rPr>
        <w:t>The secrecy of the ballot has to be ensured.</w:t>
      </w:r>
    </w:p>
    <w:p w14:paraId="5FF79753" w14:textId="29F844C4" w:rsidR="00E3079F" w:rsidRPr="00E3079F" w:rsidRDefault="009C66FE" w:rsidP="00E3079F">
      <w:pPr>
        <w:pStyle w:val="berschrift3"/>
        <w:spacing w:line="276" w:lineRule="auto"/>
        <w:rPr>
          <w:rFonts w:ascii="DaxCondensed-Light" w:hAnsi="DaxCondensed-Light" w:cs="Arial"/>
          <w:b/>
          <w:bCs/>
          <w:szCs w:val="28"/>
        </w:rPr>
      </w:pPr>
      <w:bookmarkStart w:id="24" w:name="__RefHeading__173_1056094591"/>
      <w:bookmarkStart w:id="25" w:name="_Toc440803044"/>
      <w:bookmarkEnd w:id="24"/>
      <w:r>
        <w:rPr>
          <w:rFonts w:ascii="DaxCondensed-Light" w:hAnsi="DaxCondensed-Light" w:cs="Arial"/>
          <w:b/>
          <w:bCs/>
          <w:szCs w:val="28"/>
        </w:rPr>
        <w:t>Non-Functional Requirements</w:t>
      </w:r>
      <w:bookmarkEnd w:id="25"/>
      <w:r w:rsidR="003A17AB" w:rsidRPr="00E3079F">
        <w:rPr>
          <w:rFonts w:ascii="DaxCondensed-Light" w:hAnsi="DaxCondensed-Light" w:cs="Arial"/>
          <w:b/>
          <w:bCs/>
          <w:szCs w:val="28"/>
        </w:rPr>
        <w:t xml:space="preserve"> </w:t>
      </w:r>
    </w:p>
    <w:p w14:paraId="675E5F13" w14:textId="17A84710" w:rsidR="00282C3F" w:rsidRDefault="00282C3F" w:rsidP="00E3079F">
      <w:pPr>
        <w:pStyle w:val="Listenabsatz"/>
        <w:numPr>
          <w:ilvl w:val="0"/>
          <w:numId w:val="40"/>
        </w:numPr>
        <w:spacing w:line="276" w:lineRule="auto"/>
        <w:rPr>
          <w:rFonts w:asciiTheme="minorHAnsi" w:hAnsiTheme="minorHAnsi"/>
          <w:sz w:val="24"/>
        </w:rPr>
      </w:pPr>
      <w:r>
        <w:rPr>
          <w:rFonts w:asciiTheme="minorHAnsi" w:hAnsiTheme="minorHAnsi"/>
          <w:sz w:val="24"/>
        </w:rPr>
        <w:t>Response time for every query in normal operation less than 1 second. The response time can be higher for exceptional cases.</w:t>
      </w:r>
    </w:p>
    <w:p w14:paraId="2DBAEBEF" w14:textId="450F2966" w:rsidR="00282C3F" w:rsidRDefault="004B48A2" w:rsidP="00E3079F">
      <w:pPr>
        <w:pStyle w:val="Listenabsatz"/>
        <w:numPr>
          <w:ilvl w:val="0"/>
          <w:numId w:val="40"/>
        </w:numPr>
        <w:spacing w:line="276" w:lineRule="auto"/>
        <w:rPr>
          <w:rFonts w:asciiTheme="minorHAnsi" w:hAnsiTheme="minorHAnsi"/>
          <w:sz w:val="24"/>
        </w:rPr>
      </w:pPr>
      <w:r>
        <w:rPr>
          <w:rFonts w:asciiTheme="minorHAnsi" w:hAnsiTheme="minorHAnsi"/>
          <w:sz w:val="24"/>
        </w:rPr>
        <w:t xml:space="preserve">The system has to scale with greater hardware capacities. </w:t>
      </w:r>
    </w:p>
    <w:p w14:paraId="7DB2AC29" w14:textId="02A64BFC" w:rsidR="00C47272" w:rsidRPr="00E3079F" w:rsidRDefault="009C66FE" w:rsidP="00E3079F">
      <w:pPr>
        <w:pStyle w:val="berschrift3"/>
        <w:spacing w:line="276" w:lineRule="auto"/>
        <w:rPr>
          <w:rFonts w:ascii="DaxCondensed-Light" w:hAnsi="DaxCondensed-Light" w:cs="Arial"/>
          <w:b/>
          <w:bCs/>
          <w:szCs w:val="28"/>
        </w:rPr>
      </w:pPr>
      <w:bookmarkStart w:id="26" w:name="_Toc440803045"/>
      <w:r>
        <w:rPr>
          <w:rFonts w:ascii="DaxCondensed-Light" w:hAnsi="DaxCondensed-Light" w:cs="Arial"/>
          <w:b/>
          <w:bCs/>
          <w:szCs w:val="28"/>
        </w:rPr>
        <w:t>User Interface</w:t>
      </w:r>
      <w:bookmarkEnd w:id="26"/>
    </w:p>
    <w:p w14:paraId="5EBAB96E" w14:textId="5E28BAE9" w:rsidR="00BF6E0B" w:rsidRDefault="00BF6E0B" w:rsidP="00E3079F">
      <w:pPr>
        <w:pStyle w:val="Listenabsatz"/>
        <w:numPr>
          <w:ilvl w:val="0"/>
          <w:numId w:val="41"/>
        </w:numPr>
        <w:spacing w:line="276" w:lineRule="auto"/>
        <w:rPr>
          <w:rFonts w:asciiTheme="minorHAnsi" w:hAnsiTheme="minorHAnsi"/>
          <w:sz w:val="24"/>
        </w:rPr>
      </w:pPr>
      <w:r>
        <w:rPr>
          <w:rFonts w:asciiTheme="minorHAnsi" w:hAnsiTheme="minorHAnsi"/>
          <w:sz w:val="24"/>
        </w:rPr>
        <w:t>User interaction takes place in a web browser. In order to access the election results no login is required, the data is publicly accessible.</w:t>
      </w:r>
    </w:p>
    <w:p w14:paraId="5B977607" w14:textId="46D12434" w:rsidR="00BF6E0B" w:rsidRDefault="00BF6E0B" w:rsidP="00E3079F">
      <w:pPr>
        <w:pStyle w:val="Listenabsatz"/>
        <w:numPr>
          <w:ilvl w:val="0"/>
          <w:numId w:val="41"/>
        </w:numPr>
        <w:spacing w:line="276" w:lineRule="auto"/>
        <w:rPr>
          <w:rFonts w:asciiTheme="minorHAnsi" w:hAnsiTheme="minorHAnsi"/>
          <w:sz w:val="24"/>
        </w:rPr>
      </w:pPr>
      <w:r>
        <w:rPr>
          <w:rFonts w:asciiTheme="minorHAnsi" w:hAnsiTheme="minorHAnsi"/>
          <w:sz w:val="24"/>
        </w:rPr>
        <w:t>A login system is used to access a personalized area for voting.</w:t>
      </w:r>
    </w:p>
    <w:p w14:paraId="2435C66A" w14:textId="5D222B4A" w:rsidR="003A17AB" w:rsidRPr="00E3079F" w:rsidRDefault="009C66FE" w:rsidP="00E3079F">
      <w:pPr>
        <w:pStyle w:val="berschrift3"/>
        <w:spacing w:line="276" w:lineRule="auto"/>
        <w:rPr>
          <w:rFonts w:ascii="DaxCondensed-Light" w:hAnsi="DaxCondensed-Light" w:cs="Arial"/>
          <w:b/>
          <w:bCs/>
          <w:szCs w:val="28"/>
        </w:rPr>
      </w:pPr>
      <w:bookmarkStart w:id="27" w:name="__RefHeading__175_1056094591"/>
      <w:bookmarkStart w:id="28" w:name="_Toc440803046"/>
      <w:bookmarkEnd w:id="27"/>
      <w:r>
        <w:rPr>
          <w:rFonts w:ascii="DaxCondensed-Light" w:hAnsi="DaxCondensed-Light" w:cs="Arial"/>
          <w:b/>
          <w:bCs/>
          <w:szCs w:val="28"/>
        </w:rPr>
        <w:t>Technological Basics</w:t>
      </w:r>
      <w:bookmarkEnd w:id="28"/>
    </w:p>
    <w:p w14:paraId="11664633" w14:textId="65B1529A" w:rsidR="00E3079F" w:rsidRPr="00C36AEE" w:rsidRDefault="00BF6E0B" w:rsidP="00E3079F">
      <w:pPr>
        <w:spacing w:line="276" w:lineRule="auto"/>
        <w:rPr>
          <w:rFonts w:asciiTheme="minorHAnsi" w:hAnsiTheme="minorHAnsi"/>
          <w:sz w:val="24"/>
        </w:rPr>
      </w:pPr>
      <w:r>
        <w:rPr>
          <w:rFonts w:asciiTheme="minorHAnsi" w:hAnsiTheme="minorHAnsi"/>
          <w:sz w:val="24"/>
        </w:rPr>
        <w:t>The only given technological requirement is the usage of a relational database system. The contractor has free choice for other system components.</w:t>
      </w:r>
    </w:p>
    <w:p w14:paraId="1B9FD597" w14:textId="1C8D578B" w:rsidR="00772D2E" w:rsidRPr="00E3079F" w:rsidRDefault="009C66FE" w:rsidP="00E3079F">
      <w:pPr>
        <w:pStyle w:val="berschrift2"/>
        <w:spacing w:line="276" w:lineRule="auto"/>
        <w:rPr>
          <w:rFonts w:ascii="DaxCondensed-Light" w:hAnsi="DaxCondensed-Light" w:cs="Arial"/>
          <w:b/>
          <w:bCs/>
          <w:szCs w:val="30"/>
        </w:rPr>
      </w:pPr>
      <w:bookmarkStart w:id="29" w:name="__RefHeading__177_1056094591"/>
      <w:bookmarkStart w:id="30" w:name="_Toc440803047"/>
      <w:bookmarkEnd w:id="29"/>
      <w:r>
        <w:rPr>
          <w:rFonts w:ascii="DaxCondensed-Light" w:hAnsi="DaxCondensed-Light" w:cs="Arial"/>
          <w:b/>
          <w:bCs/>
          <w:szCs w:val="30"/>
        </w:rPr>
        <w:t>Quality Requirements</w:t>
      </w:r>
      <w:bookmarkEnd w:id="30"/>
    </w:p>
    <w:p w14:paraId="44CC292F" w14:textId="521BE7DD" w:rsidR="00EE4078" w:rsidRDefault="00EE4078" w:rsidP="00E3079F">
      <w:pPr>
        <w:pStyle w:val="Listenabsatz"/>
        <w:numPr>
          <w:ilvl w:val="0"/>
          <w:numId w:val="36"/>
        </w:numPr>
        <w:spacing w:line="276" w:lineRule="auto"/>
        <w:rPr>
          <w:rFonts w:asciiTheme="minorHAnsi" w:hAnsiTheme="minorHAnsi"/>
          <w:sz w:val="24"/>
        </w:rPr>
      </w:pPr>
      <w:r>
        <w:rPr>
          <w:rFonts w:asciiTheme="minorHAnsi" w:hAnsiTheme="minorHAnsi"/>
          <w:sz w:val="24"/>
        </w:rPr>
        <w:t xml:space="preserve">Preservation of voter privacy </w:t>
      </w:r>
    </w:p>
    <w:p w14:paraId="139ADF15" w14:textId="66252AE7" w:rsidR="00EE4078" w:rsidRDefault="00EE4078" w:rsidP="00E3079F">
      <w:pPr>
        <w:pStyle w:val="Listenabsatz"/>
        <w:numPr>
          <w:ilvl w:val="0"/>
          <w:numId w:val="36"/>
        </w:numPr>
        <w:spacing w:line="276" w:lineRule="auto"/>
        <w:rPr>
          <w:rFonts w:asciiTheme="minorHAnsi" w:hAnsiTheme="minorHAnsi"/>
          <w:sz w:val="24"/>
        </w:rPr>
      </w:pPr>
      <w:r>
        <w:rPr>
          <w:rFonts w:asciiTheme="minorHAnsi" w:hAnsiTheme="minorHAnsi"/>
          <w:sz w:val="24"/>
        </w:rPr>
        <w:t>High quality documentation</w:t>
      </w:r>
    </w:p>
    <w:p w14:paraId="3AEBC047" w14:textId="30B26F75" w:rsidR="00EE4078" w:rsidRDefault="00EE4078" w:rsidP="00EE4078">
      <w:pPr>
        <w:pStyle w:val="Listenabsatz"/>
        <w:numPr>
          <w:ilvl w:val="0"/>
          <w:numId w:val="36"/>
        </w:numPr>
        <w:spacing w:line="276" w:lineRule="auto"/>
        <w:rPr>
          <w:rFonts w:asciiTheme="minorHAnsi" w:hAnsiTheme="minorHAnsi"/>
          <w:sz w:val="24"/>
        </w:rPr>
      </w:pPr>
      <w:r>
        <w:rPr>
          <w:rFonts w:asciiTheme="minorHAnsi" w:hAnsiTheme="minorHAnsi"/>
          <w:sz w:val="24"/>
        </w:rPr>
        <w:t>Scalability</w:t>
      </w:r>
    </w:p>
    <w:p w14:paraId="486AA53C" w14:textId="6103F879" w:rsidR="00EE4078" w:rsidRDefault="00EE4078" w:rsidP="00EE4078">
      <w:pPr>
        <w:pStyle w:val="Listenabsatz"/>
        <w:numPr>
          <w:ilvl w:val="0"/>
          <w:numId w:val="36"/>
        </w:numPr>
        <w:spacing w:line="276" w:lineRule="auto"/>
        <w:rPr>
          <w:rFonts w:asciiTheme="minorHAnsi" w:hAnsiTheme="minorHAnsi"/>
          <w:sz w:val="24"/>
        </w:rPr>
      </w:pPr>
      <w:r>
        <w:rPr>
          <w:rFonts w:asciiTheme="minorHAnsi" w:hAnsiTheme="minorHAnsi"/>
          <w:sz w:val="24"/>
        </w:rPr>
        <w:t>Deadline compliance is critical</w:t>
      </w:r>
    </w:p>
    <w:p w14:paraId="6E735C78" w14:textId="17568865" w:rsidR="00E3079F" w:rsidRPr="00EE4078" w:rsidRDefault="00EE4078" w:rsidP="00E3079F">
      <w:pPr>
        <w:pStyle w:val="Listenabsatz"/>
        <w:numPr>
          <w:ilvl w:val="0"/>
          <w:numId w:val="36"/>
        </w:numPr>
        <w:spacing w:line="276" w:lineRule="auto"/>
        <w:rPr>
          <w:rFonts w:asciiTheme="minorHAnsi" w:hAnsiTheme="minorHAnsi"/>
          <w:sz w:val="24"/>
        </w:rPr>
      </w:pPr>
      <w:r>
        <w:rPr>
          <w:rFonts w:asciiTheme="minorHAnsi" w:hAnsiTheme="minorHAnsi"/>
          <w:sz w:val="24"/>
        </w:rPr>
        <w:t xml:space="preserve">Regarding the development approach, no requirements are given. </w:t>
      </w:r>
    </w:p>
    <w:p w14:paraId="5AAF4E78" w14:textId="101F0B53" w:rsidR="003A17AB" w:rsidRPr="00F8530D" w:rsidRDefault="00014545" w:rsidP="00E3079F">
      <w:pPr>
        <w:pStyle w:val="berschrift2"/>
        <w:spacing w:line="276" w:lineRule="auto"/>
        <w:rPr>
          <w:rFonts w:ascii="DaxCondensed-Light" w:hAnsi="DaxCondensed-Light" w:cs="Arial"/>
          <w:b/>
          <w:bCs/>
          <w:i/>
          <w:iCs/>
        </w:rPr>
      </w:pPr>
      <w:bookmarkStart w:id="31" w:name="__RefHeading__1300_1784792457"/>
      <w:bookmarkStart w:id="32" w:name="_Toc440803048"/>
      <w:bookmarkEnd w:id="31"/>
      <w:r>
        <w:rPr>
          <w:rFonts w:ascii="DaxCondensed-Light" w:hAnsi="DaxCondensed-Light" w:cs="Arial"/>
          <w:b/>
          <w:bCs/>
          <w:sz w:val="26"/>
          <w:szCs w:val="26"/>
        </w:rPr>
        <w:t>Operations</w:t>
      </w:r>
      <w:bookmarkEnd w:id="32"/>
      <w:r w:rsidR="003A17AB" w:rsidRPr="00B25DE1">
        <w:rPr>
          <w:rFonts w:ascii="DaxCondensed-Light" w:hAnsi="DaxCondensed-Light" w:cs="Arial"/>
          <w:b/>
          <w:bCs/>
          <w:i/>
          <w:iCs/>
        </w:rPr>
        <w:t xml:space="preserve"> </w:t>
      </w:r>
    </w:p>
    <w:p w14:paraId="5D6DB8DF" w14:textId="3B7998A2" w:rsidR="00F8530D" w:rsidRPr="00EE4078" w:rsidRDefault="00EE4078" w:rsidP="00EE4078">
      <w:pPr>
        <w:spacing w:line="276" w:lineRule="auto"/>
        <w:rPr>
          <w:rFonts w:asciiTheme="minorHAnsi" w:hAnsiTheme="minorHAnsi"/>
          <w:sz w:val="24"/>
        </w:rPr>
      </w:pPr>
      <w:r>
        <w:rPr>
          <w:rFonts w:asciiTheme="minorHAnsi" w:hAnsiTheme="minorHAnsi"/>
          <w:sz w:val="24"/>
        </w:rPr>
        <w:t>The software needs to run on private computers for scientific purpose.</w:t>
      </w:r>
    </w:p>
    <w:p w14:paraId="555A27F0" w14:textId="2320D34B" w:rsidR="003A17AB" w:rsidRPr="00F8530D" w:rsidRDefault="00014545" w:rsidP="00E3079F">
      <w:pPr>
        <w:pStyle w:val="berschrift2"/>
        <w:spacing w:line="276" w:lineRule="auto"/>
        <w:rPr>
          <w:rFonts w:ascii="DaxCondensed-Light" w:hAnsi="DaxCondensed-Light" w:cs="Arial"/>
          <w:b/>
          <w:bCs/>
          <w:i/>
          <w:iCs/>
        </w:rPr>
      </w:pPr>
      <w:bookmarkStart w:id="33" w:name="__RefHeading__181_1056094591"/>
      <w:bookmarkStart w:id="34" w:name="_Toc440803049"/>
      <w:bookmarkEnd w:id="33"/>
      <w:r>
        <w:rPr>
          <w:rFonts w:ascii="DaxCondensed-Light" w:hAnsi="DaxCondensed-Light" w:cs="Arial"/>
          <w:b/>
          <w:bCs/>
          <w:sz w:val="26"/>
          <w:szCs w:val="26"/>
        </w:rPr>
        <w:t>Project Organization</w:t>
      </w:r>
      <w:bookmarkEnd w:id="34"/>
      <w:r w:rsidR="003A17AB" w:rsidRPr="00B25DE1">
        <w:rPr>
          <w:rFonts w:ascii="DaxCondensed-Light" w:hAnsi="DaxCondensed-Light" w:cs="Arial"/>
          <w:b/>
          <w:bCs/>
          <w:i/>
          <w:iCs/>
        </w:rPr>
        <w:t xml:space="preserve"> </w:t>
      </w:r>
    </w:p>
    <w:p w14:paraId="42E14908" w14:textId="75FC9084" w:rsidR="00EE4078" w:rsidRDefault="00EE4078" w:rsidP="00E3079F">
      <w:pPr>
        <w:spacing w:line="276" w:lineRule="auto"/>
        <w:rPr>
          <w:rFonts w:asciiTheme="minorHAnsi" w:hAnsiTheme="minorHAnsi"/>
          <w:sz w:val="24"/>
        </w:rPr>
      </w:pPr>
      <w:r>
        <w:rPr>
          <w:rFonts w:asciiTheme="minorHAnsi" w:hAnsiTheme="minorHAnsi"/>
          <w:sz w:val="24"/>
        </w:rPr>
        <w:t>Project Organization is conducted in a Scrum-Like environment. The client is informed via weekly assignments and is able to inform about the current development status.</w:t>
      </w:r>
    </w:p>
    <w:p w14:paraId="4F4679F1" w14:textId="47024009" w:rsidR="00E3079F" w:rsidRPr="00C36AEE" w:rsidRDefault="00EE4078" w:rsidP="00E3079F">
      <w:pPr>
        <w:spacing w:line="276" w:lineRule="auto"/>
        <w:rPr>
          <w:rFonts w:asciiTheme="minorHAnsi" w:hAnsiTheme="minorHAnsi"/>
          <w:sz w:val="24"/>
        </w:rPr>
      </w:pPr>
      <w:r>
        <w:rPr>
          <w:rFonts w:asciiTheme="minorHAnsi" w:hAnsiTheme="minorHAnsi"/>
          <w:sz w:val="24"/>
        </w:rPr>
        <w:lastRenderedPageBreak/>
        <w:t>Project acceptance includes a demonstration and delivery of a feature-complete and functional system.</w:t>
      </w:r>
    </w:p>
    <w:p w14:paraId="5DC0F528" w14:textId="468EAF6F" w:rsidR="003A17AB" w:rsidRPr="00F8530D" w:rsidRDefault="00014545" w:rsidP="00E3079F">
      <w:pPr>
        <w:pStyle w:val="berschrift2"/>
        <w:spacing w:line="276" w:lineRule="auto"/>
        <w:rPr>
          <w:rFonts w:ascii="DaxCondensed-Light" w:hAnsi="DaxCondensed-Light" w:cs="Arial"/>
          <w:b/>
          <w:bCs/>
          <w:i/>
          <w:iCs/>
        </w:rPr>
      </w:pPr>
      <w:bookmarkStart w:id="35" w:name="__RefHeading__183_1056094591"/>
      <w:bookmarkStart w:id="36" w:name="_Toc440803050"/>
      <w:bookmarkEnd w:id="35"/>
      <w:r>
        <w:rPr>
          <w:rFonts w:ascii="DaxCondensed-Light" w:hAnsi="DaxCondensed-Light" w:cs="Arial"/>
          <w:b/>
          <w:bCs/>
          <w:sz w:val="26"/>
          <w:szCs w:val="26"/>
        </w:rPr>
        <w:t>Time-</w:t>
      </w:r>
      <w:r w:rsidR="003A17AB" w:rsidRPr="00B25DE1">
        <w:rPr>
          <w:rFonts w:ascii="DaxCondensed-Light" w:hAnsi="DaxCondensed-Light" w:cs="Arial"/>
          <w:b/>
          <w:bCs/>
          <w:sz w:val="26"/>
          <w:szCs w:val="26"/>
        </w:rPr>
        <w:t xml:space="preserve"> </w:t>
      </w:r>
      <w:r>
        <w:rPr>
          <w:rFonts w:ascii="DaxCondensed-Light" w:hAnsi="DaxCondensed-Light" w:cs="Arial"/>
          <w:b/>
          <w:bCs/>
          <w:sz w:val="26"/>
          <w:szCs w:val="26"/>
        </w:rPr>
        <w:t>and</w:t>
      </w:r>
      <w:r w:rsidR="003A17AB" w:rsidRPr="00B25DE1">
        <w:rPr>
          <w:rFonts w:ascii="DaxCondensed-Light" w:hAnsi="DaxCondensed-Light" w:cs="Arial"/>
          <w:b/>
          <w:bCs/>
          <w:sz w:val="26"/>
          <w:szCs w:val="26"/>
        </w:rPr>
        <w:t xml:space="preserve"> Deadline</w:t>
      </w:r>
      <w:bookmarkEnd w:id="36"/>
    </w:p>
    <w:p w14:paraId="6BECA146" w14:textId="4D4E02BF" w:rsidR="003A17AB" w:rsidRPr="00EE4078" w:rsidRDefault="00EE4078" w:rsidP="00E3079F">
      <w:pPr>
        <w:spacing w:after="0" w:line="276" w:lineRule="auto"/>
        <w:rPr>
          <w:rFonts w:asciiTheme="minorHAnsi" w:hAnsiTheme="minorHAnsi"/>
          <w:sz w:val="24"/>
        </w:rPr>
      </w:pPr>
      <w:r>
        <w:rPr>
          <w:rFonts w:asciiTheme="minorHAnsi" w:hAnsiTheme="minorHAnsi"/>
          <w:sz w:val="24"/>
        </w:rPr>
        <w:t>Project start is from present (Winter Semester 15/16), project closure is conducted at the end of semester (18.1.16/25.1.16).</w:t>
      </w:r>
      <w:bookmarkStart w:id="37" w:name="__RefHeading__185_1056094591"/>
      <w:bookmarkEnd w:id="37"/>
    </w:p>
    <w:sectPr w:rsidR="003A17AB" w:rsidRPr="00EE4078">
      <w:headerReference w:type="default" r:id="rId8"/>
      <w:footerReference w:type="default" r:id="rId9"/>
      <w:pgSz w:w="11906" w:h="16838"/>
      <w:pgMar w:top="1418" w:right="1247" w:bottom="1919" w:left="1531" w:header="709" w:footer="6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1C909" w14:textId="77777777" w:rsidR="00406CDA" w:rsidRDefault="00406CDA">
      <w:pPr>
        <w:spacing w:before="0" w:after="0"/>
      </w:pPr>
      <w:r>
        <w:separator/>
      </w:r>
    </w:p>
  </w:endnote>
  <w:endnote w:type="continuationSeparator" w:id="0">
    <w:p w14:paraId="58B65288" w14:textId="77777777" w:rsidR="00406CDA" w:rsidRDefault="00406C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tarSymbol">
    <w:charset w:val="02"/>
    <w:family w:val="auto"/>
    <w:pitch w:val="default"/>
  </w:font>
  <w:font w:name="DaxCondensed-Light">
    <w:altName w:val="Franklin Gothic Medium Cond"/>
    <w:charset w:val="00"/>
    <w:family w:val="auto"/>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DaxCondensed-Regular">
    <w:altName w:val="Franklin Gothic Medium Cond"/>
    <w:charset w:val="00"/>
    <w:family w:val="auto"/>
    <w:pitch w:val="variable"/>
    <w:sig w:usb0="00000003" w:usb1="00000000" w:usb2="00000000" w:usb3="00000000" w:csb0="00000001" w:csb1="00000000"/>
  </w:font>
  <w:font w:name="DaxCondensed-Medium">
    <w:altName w:val="Franklin Gothic Medium Con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0000000000000000000"/>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0000000000000000000"/>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94"/>
      <w:gridCol w:w="1417"/>
      <w:gridCol w:w="1701"/>
      <w:gridCol w:w="1476"/>
    </w:tblGrid>
    <w:tr w:rsidR="00BC3BF8" w14:paraId="5A192489" w14:textId="77777777" w:rsidTr="00E3079F">
      <w:tc>
        <w:tcPr>
          <w:tcW w:w="2694" w:type="dxa"/>
          <w:shd w:val="clear" w:color="auto" w:fill="auto"/>
        </w:tcPr>
        <w:p w14:paraId="22F34C76" w14:textId="48B6FBD3" w:rsidR="00BC3BF8" w:rsidRPr="00DA56C7" w:rsidRDefault="00634E2F" w:rsidP="003D64D8">
          <w:pPr>
            <w:pStyle w:val="Fuzeile"/>
            <w:spacing w:after="0"/>
            <w:ind w:left="5" w:right="5"/>
            <w:jc w:val="center"/>
            <w:rPr>
              <w:i/>
              <w:color w:val="7F7F7F"/>
            </w:rPr>
          </w:pPr>
          <w:r>
            <w:rPr>
              <w:i/>
              <w:color w:val="7F7F7F"/>
            </w:rPr>
            <w:t>Electoral System</w:t>
          </w:r>
        </w:p>
      </w:tc>
      <w:tc>
        <w:tcPr>
          <w:tcW w:w="1417" w:type="dxa"/>
          <w:tcBorders>
            <w:left w:val="single" w:sz="1" w:space="0" w:color="000000"/>
          </w:tcBorders>
          <w:shd w:val="clear" w:color="auto" w:fill="auto"/>
        </w:tcPr>
        <w:p w14:paraId="6AC910A0" w14:textId="130BD9AA" w:rsidR="00BC3BF8" w:rsidRDefault="00BC3BF8" w:rsidP="003D64D8">
          <w:pPr>
            <w:pStyle w:val="Fuzeile"/>
            <w:spacing w:after="0"/>
            <w:ind w:left="5" w:right="5"/>
            <w:jc w:val="center"/>
          </w:pPr>
          <w:r>
            <w:t xml:space="preserve">Version </w:t>
          </w:r>
          <w:r w:rsidR="003D64D8">
            <w:rPr>
              <w:i/>
              <w:color w:val="7F7F7F"/>
            </w:rPr>
            <w:t>1.0</w:t>
          </w:r>
        </w:p>
      </w:tc>
      <w:tc>
        <w:tcPr>
          <w:tcW w:w="1701" w:type="dxa"/>
          <w:tcBorders>
            <w:left w:val="single" w:sz="1" w:space="0" w:color="000000"/>
          </w:tcBorders>
          <w:shd w:val="clear" w:color="auto" w:fill="auto"/>
        </w:tcPr>
        <w:p w14:paraId="3E8FA816" w14:textId="77777777" w:rsidR="00BC3BF8" w:rsidRPr="00DA56C7" w:rsidRDefault="00BC3BF8">
          <w:pPr>
            <w:pStyle w:val="Fuzeile"/>
            <w:spacing w:after="0"/>
            <w:ind w:left="5" w:right="5"/>
            <w:jc w:val="center"/>
            <w:rPr>
              <w:i/>
              <w:color w:val="7F7F7F"/>
            </w:rPr>
          </w:pPr>
          <w:r>
            <w:rPr>
              <w:i/>
              <w:color w:val="7F7F7F"/>
            </w:rPr>
            <w:t>25.10.2015</w:t>
          </w:r>
        </w:p>
      </w:tc>
      <w:tc>
        <w:tcPr>
          <w:tcW w:w="1476" w:type="dxa"/>
          <w:tcBorders>
            <w:left w:val="single" w:sz="1" w:space="0" w:color="000000"/>
          </w:tcBorders>
          <w:shd w:val="clear" w:color="auto" w:fill="auto"/>
        </w:tcPr>
        <w:p w14:paraId="28302571" w14:textId="1A7569C2" w:rsidR="00BC3BF8" w:rsidRDefault="00634E2F" w:rsidP="00634E2F">
          <w:pPr>
            <w:pStyle w:val="Fuzeile"/>
            <w:spacing w:after="0"/>
            <w:jc w:val="center"/>
          </w:pPr>
          <w:r>
            <w:t>Page</w:t>
          </w:r>
          <w:r w:rsidR="00BC3BF8">
            <w:t xml:space="preserve"> </w:t>
          </w:r>
          <w:r w:rsidR="00BC3BF8">
            <w:fldChar w:fldCharType="begin"/>
          </w:r>
          <w:r w:rsidR="00BC3BF8">
            <w:instrText xml:space="preserve"> PAGE </w:instrText>
          </w:r>
          <w:r w:rsidR="00BC3BF8">
            <w:fldChar w:fldCharType="separate"/>
          </w:r>
          <w:r w:rsidR="005418FB">
            <w:rPr>
              <w:noProof/>
            </w:rPr>
            <w:t>5</w:t>
          </w:r>
          <w:r w:rsidR="00BC3BF8">
            <w:fldChar w:fldCharType="end"/>
          </w:r>
          <w:r w:rsidR="00BC3BF8">
            <w:t xml:space="preserve"> </w:t>
          </w:r>
          <w:r>
            <w:t>of</w:t>
          </w:r>
          <w:r w:rsidR="00BC3BF8">
            <w:t xml:space="preserve"> </w:t>
          </w:r>
          <w:r w:rsidR="00B65365">
            <w:fldChar w:fldCharType="begin"/>
          </w:r>
          <w:r w:rsidR="00B65365">
            <w:instrText xml:space="preserve"> NUMPAGES \*Arabic </w:instrText>
          </w:r>
          <w:r w:rsidR="00B65365">
            <w:fldChar w:fldCharType="separate"/>
          </w:r>
          <w:r w:rsidR="005418FB">
            <w:rPr>
              <w:noProof/>
            </w:rPr>
            <w:t>5</w:t>
          </w:r>
          <w:r w:rsidR="00B65365">
            <w:rPr>
              <w:noProof/>
            </w:rPr>
            <w:fldChar w:fldCharType="end"/>
          </w:r>
        </w:p>
      </w:tc>
    </w:tr>
  </w:tbl>
  <w:p w14:paraId="119B765C" w14:textId="77777777" w:rsidR="00EE3FB6" w:rsidRDefault="00EE3FB6">
    <w:pPr>
      <w:pStyle w:val="Fuzeile"/>
      <w:spacing w:after="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DCAB7" w14:textId="77777777" w:rsidR="00406CDA" w:rsidRDefault="00406CDA">
      <w:pPr>
        <w:spacing w:before="0" w:after="0"/>
      </w:pPr>
      <w:r>
        <w:separator/>
      </w:r>
    </w:p>
  </w:footnote>
  <w:footnote w:type="continuationSeparator" w:id="0">
    <w:p w14:paraId="3097AB39" w14:textId="77777777" w:rsidR="00406CDA" w:rsidRDefault="00406CD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64B6" w14:textId="77777777" w:rsidR="00EE3FB6" w:rsidRDefault="00BC3BF8">
    <w:pPr>
      <w:pStyle w:val="Kopfzeile"/>
      <w:tabs>
        <w:tab w:val="clear" w:pos="2394"/>
        <w:tab w:val="clear" w:pos="6930"/>
        <w:tab w:val="right" w:pos="3465"/>
        <w:tab w:val="left" w:pos="6720"/>
        <w:tab w:val="left" w:pos="7215"/>
      </w:tabs>
      <w:spacing w:before="0" w:after="0"/>
      <w:ind w:right="-480"/>
      <w:rPr>
        <w:lang w:val="en-GB"/>
      </w:rPr>
    </w:pPr>
    <w:r>
      <w:rPr>
        <w:lang w:val="en-GB"/>
      </w:rPr>
      <w:t>Jens Wöhrle &amp; Martin Wurzer IT-Systems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A6CC96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nsid w:val="00335DFD"/>
    <w:multiLevelType w:val="hybridMultilevel"/>
    <w:tmpl w:val="BACE23E6"/>
    <w:lvl w:ilvl="0" w:tplc="8B8026CC">
      <w:start w:val="1"/>
      <w:numFmt w:val="bullet"/>
      <w:lvlText w:val="-"/>
      <w:lvlJc w:val="left"/>
      <w:pPr>
        <w:ind w:left="720" w:hanging="360"/>
      </w:pPr>
      <w:rPr>
        <w:rFonts w:ascii="DaxCondensed-Light" w:eastAsia="Times New Roman" w:hAnsi="DaxCondensed-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2511182"/>
    <w:multiLevelType w:val="hybridMultilevel"/>
    <w:tmpl w:val="9E581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E36AE3"/>
    <w:multiLevelType w:val="hybridMultilevel"/>
    <w:tmpl w:val="BEC62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E93B64"/>
    <w:multiLevelType w:val="hybridMultilevel"/>
    <w:tmpl w:val="350A0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97C0C7B"/>
    <w:multiLevelType w:val="hybridMultilevel"/>
    <w:tmpl w:val="E2E27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28F347E"/>
    <w:multiLevelType w:val="multilevel"/>
    <w:tmpl w:val="0407001F"/>
    <w:styleLink w:val="Formatvorlage1"/>
    <w:lvl w:ilvl="0">
      <w:start w:val="1"/>
      <w:numFmt w:val="decimal"/>
      <w:lvlText w:val="%1."/>
      <w:lvlJc w:val="left"/>
      <w:pPr>
        <w:ind w:left="360" w:hanging="360"/>
      </w:pPr>
    </w:lvl>
    <w:lvl w:ilvl="1">
      <w:start w:val="1"/>
      <w:numFmt w:val="decimal"/>
      <w:lvlText w:val="%2"/>
      <w:lvlJc w:val="left"/>
      <w:pPr>
        <w:ind w:left="432" w:hanging="432"/>
      </w:pPr>
      <w:rPr>
        <w:rFonts w:ascii="Times New Roman" w:hAnsi="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D5CD5"/>
    <w:multiLevelType w:val="hybridMultilevel"/>
    <w:tmpl w:val="56766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60CB0D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2E5F4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6"/>
  </w:num>
  <w:num w:numId="16">
    <w:abstractNumId w:val="34"/>
  </w:num>
  <w:num w:numId="17">
    <w:abstractNumId w:val="32"/>
  </w:num>
  <w:num w:numId="18">
    <w:abstractNumId w:val="21"/>
  </w:num>
  <w:num w:numId="19">
    <w:abstractNumId w:val="19"/>
  </w:num>
  <w:num w:numId="20">
    <w:abstractNumId w:val="31"/>
  </w:num>
  <w:num w:numId="21">
    <w:abstractNumId w:val="33"/>
  </w:num>
  <w:num w:numId="22">
    <w:abstractNumId w:val="25"/>
  </w:num>
  <w:num w:numId="23">
    <w:abstractNumId w:val="27"/>
  </w:num>
  <w:num w:numId="24">
    <w:abstractNumId w:val="18"/>
  </w:num>
  <w:num w:numId="25">
    <w:abstractNumId w:val="28"/>
  </w:num>
  <w:num w:numId="26">
    <w:abstractNumId w:val="16"/>
  </w:num>
  <w:num w:numId="27">
    <w:abstractNumId w:val="29"/>
  </w:num>
  <w:num w:numId="28">
    <w:abstractNumId w:val="22"/>
  </w:num>
  <w:num w:numId="29">
    <w:abstractNumId w:val="23"/>
  </w:num>
  <w:num w:numId="30">
    <w:abstractNumId w:val="14"/>
  </w:num>
  <w:num w:numId="31">
    <w:abstractNumId w:val="30"/>
  </w:num>
  <w:num w:numId="32">
    <w:abstractNumId w:val="35"/>
  </w:num>
  <w:num w:numId="33">
    <w:abstractNumId w:val="24"/>
  </w:num>
  <w:num w:numId="34">
    <w:abstractNumId w:val="0"/>
  </w:num>
  <w:num w:numId="35">
    <w:abstractNumId w:val="0"/>
  </w:num>
  <w:num w:numId="36">
    <w:abstractNumId w:val="17"/>
  </w:num>
  <w:num w:numId="37">
    <w:abstractNumId w:val="0"/>
  </w:num>
  <w:num w:numId="38">
    <w:abstractNumId w:val="0"/>
  </w:num>
  <w:num w:numId="39">
    <w:abstractNumId w:val="26"/>
  </w:num>
  <w:num w:numId="40">
    <w:abstractNumId w:val="2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7"/>
    <w:rsid w:val="00014545"/>
    <w:rsid w:val="00042B65"/>
    <w:rsid w:val="00054918"/>
    <w:rsid w:val="00106AE7"/>
    <w:rsid w:val="00160B38"/>
    <w:rsid w:val="001B1D0F"/>
    <w:rsid w:val="001E0AF1"/>
    <w:rsid w:val="001F273C"/>
    <w:rsid w:val="00201ED9"/>
    <w:rsid w:val="00260A35"/>
    <w:rsid w:val="00282C3F"/>
    <w:rsid w:val="00284904"/>
    <w:rsid w:val="002A11AD"/>
    <w:rsid w:val="00336130"/>
    <w:rsid w:val="003A17AB"/>
    <w:rsid w:val="003D64D8"/>
    <w:rsid w:val="00406A39"/>
    <w:rsid w:val="00406CDA"/>
    <w:rsid w:val="0047697E"/>
    <w:rsid w:val="0049524E"/>
    <w:rsid w:val="004A46BA"/>
    <w:rsid w:val="004B388B"/>
    <w:rsid w:val="004B48A2"/>
    <w:rsid w:val="004C2EC9"/>
    <w:rsid w:val="004E3B89"/>
    <w:rsid w:val="005418FB"/>
    <w:rsid w:val="005A5024"/>
    <w:rsid w:val="00607536"/>
    <w:rsid w:val="00634E2F"/>
    <w:rsid w:val="00681691"/>
    <w:rsid w:val="006A56CE"/>
    <w:rsid w:val="00720FA2"/>
    <w:rsid w:val="00772D2E"/>
    <w:rsid w:val="007872BB"/>
    <w:rsid w:val="007B7EE4"/>
    <w:rsid w:val="008943EB"/>
    <w:rsid w:val="00903301"/>
    <w:rsid w:val="009915E7"/>
    <w:rsid w:val="009C66FE"/>
    <w:rsid w:val="009C7EDD"/>
    <w:rsid w:val="009D3672"/>
    <w:rsid w:val="00A01014"/>
    <w:rsid w:val="00A9304D"/>
    <w:rsid w:val="00A95DC2"/>
    <w:rsid w:val="00AD34E6"/>
    <w:rsid w:val="00B32A3F"/>
    <w:rsid w:val="00B47760"/>
    <w:rsid w:val="00B65365"/>
    <w:rsid w:val="00B97DDE"/>
    <w:rsid w:val="00BA61C1"/>
    <w:rsid w:val="00BC3BF8"/>
    <w:rsid w:val="00BF6E0B"/>
    <w:rsid w:val="00C029D9"/>
    <w:rsid w:val="00C36AEE"/>
    <w:rsid w:val="00C47272"/>
    <w:rsid w:val="00C800B8"/>
    <w:rsid w:val="00C95D16"/>
    <w:rsid w:val="00CC5B18"/>
    <w:rsid w:val="00CC7932"/>
    <w:rsid w:val="00CE449D"/>
    <w:rsid w:val="00CF2AF0"/>
    <w:rsid w:val="00DA4175"/>
    <w:rsid w:val="00DA56C7"/>
    <w:rsid w:val="00E1653B"/>
    <w:rsid w:val="00E3079F"/>
    <w:rsid w:val="00EE3FB6"/>
    <w:rsid w:val="00EE4078"/>
    <w:rsid w:val="00EF31A6"/>
    <w:rsid w:val="00F55D00"/>
    <w:rsid w:val="00F8530D"/>
    <w:rsid w:val="00F86BC9"/>
    <w:rsid w:val="00F96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5980BF"/>
  <w15:chartTrackingRefBased/>
  <w15:docId w15:val="{742C42AB-31D1-486B-9590-DC4B492D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13" w:after="57"/>
      <w:jc w:val="both"/>
    </w:pPr>
    <w:rPr>
      <w:rFonts w:ascii="DaxCondensed-Regular" w:hAnsi="DaxCondensed-Regular"/>
      <w:spacing w:val="6"/>
      <w:sz w:val="23"/>
      <w:szCs w:val="24"/>
      <w:lang w:val="en-US"/>
    </w:rPr>
  </w:style>
  <w:style w:type="paragraph" w:styleId="berschrift1">
    <w:name w:val="heading 1"/>
    <w:basedOn w:val="Standard"/>
    <w:next w:val="Standard"/>
    <w:qFormat/>
    <w:pPr>
      <w:keepNext/>
      <w:numPr>
        <w:numId w:val="1"/>
      </w:numPr>
      <w:spacing w:before="240" w:after="60"/>
      <w:jc w:val="left"/>
      <w:outlineLvl w:val="0"/>
    </w:pPr>
    <w:rPr>
      <w:rFonts w:ascii="DaxCondensed-Medium" w:hAnsi="DaxCondensed-Medium"/>
      <w:kern w:val="1"/>
      <w:sz w:val="32"/>
    </w:rPr>
  </w:style>
  <w:style w:type="paragraph" w:styleId="berschrift2">
    <w:name w:val="heading 2"/>
    <w:basedOn w:val="Standard"/>
    <w:next w:val="Standard"/>
    <w:qFormat/>
    <w:pPr>
      <w:keepNext/>
      <w:numPr>
        <w:ilvl w:val="1"/>
        <w:numId w:val="1"/>
      </w:numPr>
      <w:spacing w:before="240" w:after="60"/>
      <w:jc w:val="left"/>
      <w:outlineLvl w:val="1"/>
    </w:pPr>
    <w:rPr>
      <w:rFonts w:ascii="DaxCondensed-Medium" w:hAnsi="DaxCondensed-Medium"/>
      <w:sz w:val="30"/>
    </w:rPr>
  </w:style>
  <w:style w:type="paragraph" w:styleId="berschrift3">
    <w:name w:val="heading 3"/>
    <w:basedOn w:val="Standard"/>
    <w:next w:val="Standard"/>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Standard"/>
    <w:next w:val="Standard"/>
    <w:qFormat/>
    <w:pPr>
      <w:keepNext/>
      <w:numPr>
        <w:ilvl w:val="3"/>
        <w:numId w:val="1"/>
      </w:numPr>
      <w:spacing w:before="240" w:after="60"/>
      <w:outlineLvl w:val="3"/>
    </w:pPr>
    <w:rPr>
      <w:rFonts w:ascii="DaxCondensed-Medium" w:hAnsi="DaxCondensed-Medium"/>
      <w:sz w:val="26"/>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sz w:val="24"/>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pPr>
      <w:spacing w:before="240" w:after="60"/>
      <w:jc w:val="center"/>
    </w:pPr>
    <w:rPr>
      <w:rFonts w:ascii="Arial" w:hAnsi="Arial"/>
      <w:b/>
      <w:kern w:val="1"/>
      <w:sz w:val="32"/>
    </w:rPr>
  </w:style>
  <w:style w:type="paragraph" w:styleId="Untertitel">
    <w:name w:val="Subtitle"/>
    <w:basedOn w:val="Standard"/>
    <w:next w:val="Textkrper"/>
    <w:qFormat/>
    <w:pPr>
      <w:spacing w:before="120" w:after="60"/>
      <w:jc w:val="center"/>
    </w:pPr>
    <w:rPr>
      <w:rFonts w:ascii="Arial" w:hAnsi="Arial"/>
      <w:sz w:val="24"/>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sz w:val="24"/>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sz w:val="24"/>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pPr>
    <w:rPr>
      <w:b/>
    </w:rPr>
  </w:style>
  <w:style w:type="paragraph" w:styleId="Inhaltsverzeichnisberschrift">
    <w:name w:val="TOC Heading"/>
    <w:basedOn w:val="berschrift1"/>
    <w:next w:val="Standard"/>
    <w:uiPriority w:val="39"/>
    <w:semiHidden/>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rPr>
  </w:style>
  <w:style w:type="paragraph" w:styleId="Listenabsatz">
    <w:name w:val="List Paragraph"/>
    <w:basedOn w:val="Standard"/>
    <w:uiPriority w:val="34"/>
    <w:qFormat/>
    <w:rsid w:val="00CC7932"/>
    <w:pPr>
      <w:ind w:left="720"/>
      <w:contextualSpacing/>
    </w:pPr>
  </w:style>
  <w:style w:type="numbering" w:customStyle="1" w:styleId="Formatvorlage1">
    <w:name w:val="Formatvorlage1"/>
    <w:uiPriority w:val="99"/>
    <w:rsid w:val="00C36AEE"/>
    <w:pPr>
      <w:numPr>
        <w:numId w:val="33"/>
      </w:numPr>
    </w:pPr>
  </w:style>
  <w:style w:type="paragraph" w:styleId="Sprechblasentext">
    <w:name w:val="Balloon Text"/>
    <w:basedOn w:val="Standard"/>
    <w:link w:val="SprechblasentextZchn"/>
    <w:uiPriority w:val="99"/>
    <w:semiHidden/>
    <w:unhideWhenUsed/>
    <w:rsid w:val="00903301"/>
    <w:pPr>
      <w:spacing w:before="0"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903301"/>
    <w:rPr>
      <w:spacing w:val="6"/>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EF88F-05A3-8F4C-9E8B-1DE49C28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716</Words>
  <Characters>4517</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5223</CharactersWithSpaces>
  <SharedDoc>false</SharedDoc>
  <HLinks>
    <vt:vector size="114" baseType="variant">
      <vt:variant>
        <vt:i4>1048629</vt:i4>
      </vt:variant>
      <vt:variant>
        <vt:i4>122</vt:i4>
      </vt:variant>
      <vt:variant>
        <vt:i4>0</vt:i4>
      </vt:variant>
      <vt:variant>
        <vt:i4>5</vt:i4>
      </vt:variant>
      <vt:variant>
        <vt:lpwstr/>
      </vt:variant>
      <vt:variant>
        <vt:lpwstr>_Toc378667818</vt:lpwstr>
      </vt:variant>
      <vt:variant>
        <vt:i4>1048629</vt:i4>
      </vt:variant>
      <vt:variant>
        <vt:i4>116</vt:i4>
      </vt:variant>
      <vt:variant>
        <vt:i4>0</vt:i4>
      </vt:variant>
      <vt:variant>
        <vt:i4>5</vt:i4>
      </vt:variant>
      <vt:variant>
        <vt:lpwstr/>
      </vt:variant>
      <vt:variant>
        <vt:lpwstr>_Toc378667817</vt:lpwstr>
      </vt:variant>
      <vt:variant>
        <vt:i4>1048629</vt:i4>
      </vt:variant>
      <vt:variant>
        <vt:i4>110</vt:i4>
      </vt:variant>
      <vt:variant>
        <vt:i4>0</vt:i4>
      </vt:variant>
      <vt:variant>
        <vt:i4>5</vt:i4>
      </vt:variant>
      <vt:variant>
        <vt:lpwstr/>
      </vt:variant>
      <vt:variant>
        <vt:lpwstr>_Toc378667816</vt:lpwstr>
      </vt:variant>
      <vt:variant>
        <vt:i4>1048629</vt:i4>
      </vt:variant>
      <vt:variant>
        <vt:i4>104</vt:i4>
      </vt:variant>
      <vt:variant>
        <vt:i4>0</vt:i4>
      </vt:variant>
      <vt:variant>
        <vt:i4>5</vt:i4>
      </vt:variant>
      <vt:variant>
        <vt:lpwstr/>
      </vt:variant>
      <vt:variant>
        <vt:lpwstr>_Toc378667815</vt:lpwstr>
      </vt:variant>
      <vt:variant>
        <vt:i4>1048629</vt:i4>
      </vt:variant>
      <vt:variant>
        <vt:i4>98</vt:i4>
      </vt:variant>
      <vt:variant>
        <vt:i4>0</vt:i4>
      </vt:variant>
      <vt:variant>
        <vt:i4>5</vt:i4>
      </vt:variant>
      <vt:variant>
        <vt:lpwstr/>
      </vt:variant>
      <vt:variant>
        <vt:lpwstr>_Toc378667814</vt:lpwstr>
      </vt:variant>
      <vt:variant>
        <vt:i4>1048629</vt:i4>
      </vt:variant>
      <vt:variant>
        <vt:i4>92</vt:i4>
      </vt:variant>
      <vt:variant>
        <vt:i4>0</vt:i4>
      </vt:variant>
      <vt:variant>
        <vt:i4>5</vt:i4>
      </vt:variant>
      <vt:variant>
        <vt:lpwstr/>
      </vt:variant>
      <vt:variant>
        <vt:lpwstr>_Toc378667813</vt:lpwstr>
      </vt:variant>
      <vt:variant>
        <vt:i4>1048629</vt:i4>
      </vt:variant>
      <vt:variant>
        <vt:i4>86</vt:i4>
      </vt:variant>
      <vt:variant>
        <vt:i4>0</vt:i4>
      </vt:variant>
      <vt:variant>
        <vt:i4>5</vt:i4>
      </vt:variant>
      <vt:variant>
        <vt:lpwstr/>
      </vt:variant>
      <vt:variant>
        <vt:lpwstr>_Toc378667812</vt:lpwstr>
      </vt:variant>
      <vt:variant>
        <vt:i4>1048629</vt:i4>
      </vt:variant>
      <vt:variant>
        <vt:i4>80</vt:i4>
      </vt:variant>
      <vt:variant>
        <vt:i4>0</vt:i4>
      </vt:variant>
      <vt:variant>
        <vt:i4>5</vt:i4>
      </vt:variant>
      <vt:variant>
        <vt:lpwstr/>
      </vt:variant>
      <vt:variant>
        <vt:lpwstr>_Toc378667811</vt:lpwstr>
      </vt:variant>
      <vt:variant>
        <vt:i4>1048629</vt:i4>
      </vt:variant>
      <vt:variant>
        <vt:i4>74</vt:i4>
      </vt:variant>
      <vt:variant>
        <vt:i4>0</vt:i4>
      </vt:variant>
      <vt:variant>
        <vt:i4>5</vt:i4>
      </vt:variant>
      <vt:variant>
        <vt:lpwstr/>
      </vt:variant>
      <vt:variant>
        <vt:lpwstr>_Toc378667810</vt:lpwstr>
      </vt:variant>
      <vt:variant>
        <vt:i4>1114165</vt:i4>
      </vt:variant>
      <vt:variant>
        <vt:i4>68</vt:i4>
      </vt:variant>
      <vt:variant>
        <vt:i4>0</vt:i4>
      </vt:variant>
      <vt:variant>
        <vt:i4>5</vt:i4>
      </vt:variant>
      <vt:variant>
        <vt:lpwstr/>
      </vt:variant>
      <vt:variant>
        <vt:lpwstr>_Toc378667809</vt:lpwstr>
      </vt:variant>
      <vt:variant>
        <vt:i4>1114165</vt:i4>
      </vt:variant>
      <vt:variant>
        <vt:i4>62</vt:i4>
      </vt:variant>
      <vt:variant>
        <vt:i4>0</vt:i4>
      </vt:variant>
      <vt:variant>
        <vt:i4>5</vt:i4>
      </vt:variant>
      <vt:variant>
        <vt:lpwstr/>
      </vt:variant>
      <vt:variant>
        <vt:lpwstr>_Toc378667808</vt:lpwstr>
      </vt:variant>
      <vt:variant>
        <vt:i4>1114165</vt:i4>
      </vt:variant>
      <vt:variant>
        <vt:i4>56</vt:i4>
      </vt:variant>
      <vt:variant>
        <vt:i4>0</vt:i4>
      </vt:variant>
      <vt:variant>
        <vt:i4>5</vt:i4>
      </vt:variant>
      <vt:variant>
        <vt:lpwstr/>
      </vt:variant>
      <vt:variant>
        <vt:lpwstr>_Toc378667807</vt:lpwstr>
      </vt:variant>
      <vt:variant>
        <vt:i4>1114165</vt:i4>
      </vt:variant>
      <vt:variant>
        <vt:i4>50</vt:i4>
      </vt:variant>
      <vt:variant>
        <vt:i4>0</vt:i4>
      </vt:variant>
      <vt:variant>
        <vt:i4>5</vt:i4>
      </vt:variant>
      <vt:variant>
        <vt:lpwstr/>
      </vt:variant>
      <vt:variant>
        <vt:lpwstr>_Toc378667806</vt:lpwstr>
      </vt:variant>
      <vt:variant>
        <vt:i4>1114165</vt:i4>
      </vt:variant>
      <vt:variant>
        <vt:i4>44</vt:i4>
      </vt:variant>
      <vt:variant>
        <vt:i4>0</vt:i4>
      </vt:variant>
      <vt:variant>
        <vt:i4>5</vt:i4>
      </vt:variant>
      <vt:variant>
        <vt:lpwstr/>
      </vt:variant>
      <vt:variant>
        <vt:lpwstr>_Toc378667805</vt:lpwstr>
      </vt:variant>
      <vt:variant>
        <vt:i4>1114165</vt:i4>
      </vt:variant>
      <vt:variant>
        <vt:i4>38</vt:i4>
      </vt:variant>
      <vt:variant>
        <vt:i4>0</vt:i4>
      </vt:variant>
      <vt:variant>
        <vt:i4>5</vt:i4>
      </vt:variant>
      <vt:variant>
        <vt:lpwstr/>
      </vt:variant>
      <vt:variant>
        <vt:lpwstr>_Toc378667804</vt:lpwstr>
      </vt:variant>
      <vt:variant>
        <vt:i4>1114165</vt:i4>
      </vt:variant>
      <vt:variant>
        <vt:i4>32</vt:i4>
      </vt:variant>
      <vt:variant>
        <vt:i4>0</vt:i4>
      </vt:variant>
      <vt:variant>
        <vt:i4>5</vt:i4>
      </vt:variant>
      <vt:variant>
        <vt:lpwstr/>
      </vt:variant>
      <vt:variant>
        <vt:lpwstr>_Toc378667803</vt:lpwstr>
      </vt:variant>
      <vt:variant>
        <vt:i4>1114165</vt:i4>
      </vt:variant>
      <vt:variant>
        <vt:i4>26</vt:i4>
      </vt:variant>
      <vt:variant>
        <vt:i4>0</vt:i4>
      </vt:variant>
      <vt:variant>
        <vt:i4>5</vt:i4>
      </vt:variant>
      <vt:variant>
        <vt:lpwstr/>
      </vt:variant>
      <vt:variant>
        <vt:lpwstr>_Toc378667802</vt:lpwstr>
      </vt:variant>
      <vt:variant>
        <vt:i4>1114165</vt:i4>
      </vt:variant>
      <vt:variant>
        <vt:i4>20</vt:i4>
      </vt:variant>
      <vt:variant>
        <vt:i4>0</vt:i4>
      </vt:variant>
      <vt:variant>
        <vt:i4>5</vt:i4>
      </vt:variant>
      <vt:variant>
        <vt:lpwstr/>
      </vt:variant>
      <vt:variant>
        <vt:lpwstr>_Toc378667801</vt:lpwstr>
      </vt:variant>
      <vt:variant>
        <vt:i4>1114165</vt:i4>
      </vt:variant>
      <vt:variant>
        <vt:i4>14</vt:i4>
      </vt:variant>
      <vt:variant>
        <vt:i4>0</vt:i4>
      </vt:variant>
      <vt:variant>
        <vt:i4>5</vt:i4>
      </vt:variant>
      <vt:variant>
        <vt:lpwstr/>
      </vt:variant>
      <vt:variant>
        <vt:lpwstr>_Toc378667800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Woehrle</dc:creator>
  <cp:keywords/>
  <cp:lastModifiedBy>martin.wrzr@gmail.com</cp:lastModifiedBy>
  <cp:revision>3</cp:revision>
  <cp:lastPrinted>2016-01-17T13:59:00Z</cp:lastPrinted>
  <dcterms:created xsi:type="dcterms:W3CDTF">2016-01-17T13:59:00Z</dcterms:created>
  <dcterms:modified xsi:type="dcterms:W3CDTF">2016-01-17T14:03:00Z</dcterms:modified>
</cp:coreProperties>
</file>